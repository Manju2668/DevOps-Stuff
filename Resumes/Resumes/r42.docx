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54E" w:rsidRDefault="0032754E" w:rsidP="0032754E">
      <w:pPr>
        <w:rPr>
          <w:rFonts w:ascii="Times New Roman" w:hAnsi="Times New Roman" w:cs="Times New Roman"/>
          <w:b/>
          <w:bCs/>
          <w:color w:val="000080"/>
          <w:sz w:val="24"/>
          <w:szCs w:val="24"/>
          <w:lang w:val="fr-FR"/>
        </w:rPr>
      </w:pPr>
      <w:bookmarkStart w:id="0" w:name="_GoBack"/>
      <w:bookmarkEnd w:id="0"/>
      <w:r>
        <w:rPr>
          <w:rFonts w:ascii="Times New Roman" w:hAnsi="Times New Roman" w:cs="Times New Roman"/>
          <w:b/>
          <w:bCs/>
          <w:color w:val="000080"/>
          <w:sz w:val="24"/>
          <w:szCs w:val="24"/>
          <w:lang w:val="fr-FR"/>
        </w:rPr>
        <w:t xml:space="preserve">                                                                 </w:t>
      </w:r>
    </w:p>
    <w:p w:rsidR="0032754E" w:rsidRDefault="0032754E" w:rsidP="0032754E">
      <w:pPr>
        <w:rPr>
          <w:rFonts w:ascii="Times New Roman" w:hAnsi="Times New Roman" w:cs="Times New Roman"/>
          <w:b/>
          <w:bCs/>
          <w:color w:val="000080"/>
          <w:sz w:val="24"/>
          <w:szCs w:val="24"/>
          <w:lang w:val="fr-FR"/>
        </w:rPr>
      </w:pPr>
    </w:p>
    <w:p w:rsidR="0032754E" w:rsidRPr="0060353E" w:rsidRDefault="0032754E" w:rsidP="0060353E">
      <w:pPr>
        <w:pStyle w:val="NoSpacing"/>
        <w:jc w:val="center"/>
        <w:rPr>
          <w:rFonts w:ascii="Times New Roman" w:hAnsi="Times New Roman" w:cs="Times New Roman"/>
          <w:b/>
          <w:sz w:val="24"/>
          <w:szCs w:val="24"/>
        </w:rPr>
      </w:pPr>
      <w:proofErr w:type="spellStart"/>
      <w:r w:rsidRPr="0060353E">
        <w:rPr>
          <w:rFonts w:ascii="Times New Roman" w:hAnsi="Times New Roman" w:cs="Times New Roman"/>
          <w:b/>
          <w:sz w:val="24"/>
          <w:szCs w:val="24"/>
        </w:rPr>
        <w:t>Chinthala</w:t>
      </w:r>
      <w:proofErr w:type="spellEnd"/>
    </w:p>
    <w:p w:rsidR="0032754E" w:rsidRPr="0060353E" w:rsidRDefault="0060353E" w:rsidP="0060353E">
      <w:pPr>
        <w:pStyle w:val="NoSpacing"/>
        <w:jc w:val="center"/>
        <w:rPr>
          <w:rFonts w:ascii="Times New Roman" w:hAnsi="Times New Roman" w:cs="Times New Roman"/>
          <w:b/>
          <w:sz w:val="24"/>
          <w:szCs w:val="24"/>
        </w:rPr>
      </w:pPr>
      <w:r w:rsidRPr="0060353E">
        <w:rPr>
          <w:rFonts w:ascii="Times New Roman" w:hAnsi="Times New Roman" w:cs="Times New Roman"/>
          <w:b/>
          <w:sz w:val="24"/>
          <w:szCs w:val="24"/>
        </w:rPr>
        <w:t>+91-9121980512</w:t>
      </w:r>
    </w:p>
    <w:p w:rsidR="0060353E" w:rsidRPr="0060353E" w:rsidRDefault="0060353E" w:rsidP="0060353E">
      <w:pPr>
        <w:pStyle w:val="NoSpacing"/>
        <w:jc w:val="center"/>
        <w:rPr>
          <w:rFonts w:ascii="Times New Roman" w:hAnsi="Times New Roman" w:cs="Times New Roman"/>
          <w:b/>
          <w:sz w:val="24"/>
          <w:szCs w:val="24"/>
        </w:rPr>
      </w:pPr>
      <w:proofErr w:type="spellStart"/>
      <w:r w:rsidRPr="0060353E">
        <w:rPr>
          <w:rFonts w:ascii="Times New Roman" w:hAnsi="Times New Roman" w:cs="Times New Roman"/>
          <w:b/>
          <w:sz w:val="24"/>
          <w:szCs w:val="24"/>
        </w:rPr>
        <w:t>DevOps</w:t>
      </w:r>
      <w:proofErr w:type="spellEnd"/>
      <w:r w:rsidRPr="0060353E">
        <w:rPr>
          <w:rFonts w:ascii="Times New Roman" w:hAnsi="Times New Roman" w:cs="Times New Roman"/>
          <w:b/>
          <w:sz w:val="24"/>
          <w:szCs w:val="24"/>
        </w:rPr>
        <w:t xml:space="preserve"> Engineer</w:t>
      </w:r>
    </w:p>
    <w:p w:rsidR="0060353E" w:rsidRPr="00E74362" w:rsidRDefault="00C872D0" w:rsidP="0060353E">
      <w:pPr>
        <w:pStyle w:val="NoSpacing"/>
        <w:jc w:val="center"/>
        <w:rPr>
          <w:rFonts w:ascii="Times New Roman" w:hAnsi="Times New Roman" w:cs="Times New Roman"/>
          <w:b/>
          <w:sz w:val="24"/>
          <w:szCs w:val="24"/>
          <w:u w:val="single"/>
        </w:rPr>
      </w:pPr>
      <w:hyperlink r:id="rId8" w:history="1">
        <w:r w:rsidR="00E74362" w:rsidRPr="00E74362">
          <w:rPr>
            <w:rStyle w:val="Hyperlink"/>
            <w:rFonts w:ascii="Times New Roman" w:hAnsi="Times New Roman" w:cs="Times New Roman"/>
            <w:b/>
            <w:color w:val="auto"/>
            <w:sz w:val="24"/>
            <w:szCs w:val="24"/>
          </w:rPr>
          <w:t>Chinthala.dvps@gmail.com</w:t>
        </w:r>
      </w:hyperlink>
    </w:p>
    <w:p w:rsidR="00E74362" w:rsidRPr="00E74362" w:rsidRDefault="00E74362" w:rsidP="0060353E">
      <w:pPr>
        <w:pStyle w:val="NoSpacing"/>
        <w:jc w:val="center"/>
        <w:rPr>
          <w:rFonts w:ascii="Times New Roman" w:hAnsi="Times New Roman" w:cs="Times New Roman"/>
          <w:b/>
          <w:sz w:val="24"/>
          <w:szCs w:val="24"/>
          <w:u w:val="single"/>
        </w:rPr>
      </w:pPr>
    </w:p>
    <w:p w:rsidR="00E74362" w:rsidRPr="0060353E" w:rsidRDefault="00E74362" w:rsidP="0060353E">
      <w:pPr>
        <w:pStyle w:val="NoSpacing"/>
        <w:jc w:val="center"/>
        <w:rPr>
          <w:b/>
          <w:i/>
          <w:u w:val="single"/>
        </w:rPr>
      </w:pPr>
    </w:p>
    <w:p w:rsidR="0032754E" w:rsidRPr="0032754E" w:rsidRDefault="0032754E" w:rsidP="0032754E">
      <w:pPr>
        <w:spacing w:line="240" w:lineRule="auto"/>
        <w:jc w:val="center"/>
        <w:rPr>
          <w:rFonts w:ascii="Times New Roman" w:hAnsi="Times New Roman" w:cs="Times New Roman"/>
          <w:b/>
          <w:i/>
        </w:rPr>
      </w:pPr>
    </w:p>
    <w:p w:rsidR="0032754E" w:rsidRDefault="0032754E" w:rsidP="0032754E">
      <w:pPr>
        <w:rPr>
          <w:rFonts w:ascii="Times New Roman" w:hAnsi="Times New Roman" w:cs="Times New Roman"/>
          <w:b/>
        </w:rPr>
      </w:pPr>
      <w:r w:rsidRPr="003F1CD5">
        <w:rPr>
          <w:rFonts w:ascii="Times New Roman" w:hAnsi="Times New Roman" w:cs="Times New Roman"/>
          <w:b/>
        </w:rPr>
        <w:t>CAREER OBJECTIVE:</w:t>
      </w:r>
    </w:p>
    <w:p w:rsidR="009C0587" w:rsidRDefault="009C0587" w:rsidP="009C0587">
      <w:pPr>
        <w:jc w:val="both"/>
        <w:rPr>
          <w:rFonts w:ascii="Times New Roman" w:hAnsi="Times New Roman" w:cs="Times New Roman"/>
        </w:rPr>
      </w:pPr>
      <w:r w:rsidRPr="003F1CD5">
        <w:rPr>
          <w:rFonts w:ascii="Times New Roman" w:hAnsi="Times New Roman" w:cs="Times New Roman"/>
        </w:rPr>
        <w:t>Seeking a competitive and rewarding position in a work environment where I can utilize my current skills efficiently and learn more for professional growth. I plan to use my firm technological and social skills to continue to build my career.</w:t>
      </w:r>
    </w:p>
    <w:p w:rsidR="0032754E" w:rsidRDefault="0032754E" w:rsidP="009C0587">
      <w:pPr>
        <w:jc w:val="both"/>
        <w:rPr>
          <w:rFonts w:ascii="Times New Roman" w:hAnsi="Times New Roman" w:cs="Times New Roman"/>
          <w:b/>
        </w:rPr>
      </w:pPr>
      <w:r w:rsidRPr="003F1CD5">
        <w:rPr>
          <w:rFonts w:ascii="Times New Roman" w:hAnsi="Times New Roman" w:cs="Times New Roman"/>
          <w:b/>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123"/>
      </w:tblGrid>
      <w:tr w:rsidR="009C0587" w:rsidRPr="003F1CD5" w:rsidTr="006E76A2">
        <w:trPr>
          <w:trHeight w:val="18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Automation</w:t>
            </w:r>
          </w:p>
        </w:tc>
        <w:tc>
          <w:tcPr>
            <w:tcW w:w="7123"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 xml:space="preserve">Bash Shell Scripting, </w:t>
            </w:r>
            <w:proofErr w:type="spellStart"/>
            <w:r w:rsidRPr="003F1CD5">
              <w:rPr>
                <w:rFonts w:ascii="Times New Roman" w:hAnsi="Times New Roman" w:cs="Times New Roman"/>
                <w:szCs w:val="22"/>
              </w:rPr>
              <w:t>Ansible</w:t>
            </w:r>
            <w:proofErr w:type="spellEnd"/>
          </w:p>
        </w:tc>
      </w:tr>
      <w:tr w:rsidR="009C0587" w:rsidRPr="003F1CD5" w:rsidTr="006E76A2">
        <w:trPr>
          <w:trHeight w:val="18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Ticketing Tool</w:t>
            </w:r>
          </w:p>
        </w:tc>
        <w:tc>
          <w:tcPr>
            <w:tcW w:w="7123"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JIRA, HP Service Manager</w:t>
            </w:r>
          </w:p>
        </w:tc>
      </w:tr>
      <w:tr w:rsidR="009C0587" w:rsidRPr="003F1CD5" w:rsidTr="006E76A2">
        <w:trPr>
          <w:trHeight w:val="18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Database</w:t>
            </w:r>
          </w:p>
        </w:tc>
        <w:tc>
          <w:tcPr>
            <w:tcW w:w="7123"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MySQL</w:t>
            </w:r>
          </w:p>
        </w:tc>
      </w:tr>
      <w:tr w:rsidR="009C0587" w:rsidRPr="003F1CD5" w:rsidTr="006E76A2">
        <w:trPr>
          <w:trHeight w:val="17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Operating system</w:t>
            </w:r>
          </w:p>
        </w:tc>
        <w:tc>
          <w:tcPr>
            <w:tcW w:w="7123"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Linux</w:t>
            </w:r>
          </w:p>
        </w:tc>
      </w:tr>
      <w:tr w:rsidR="009C0587" w:rsidRPr="003F1CD5" w:rsidTr="006E76A2">
        <w:trPr>
          <w:trHeight w:val="18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Monitoring Tools</w:t>
            </w:r>
          </w:p>
        </w:tc>
        <w:tc>
          <w:tcPr>
            <w:tcW w:w="7123" w:type="dxa"/>
          </w:tcPr>
          <w:p w:rsidR="009C0587" w:rsidRPr="003F1CD5" w:rsidRDefault="009C0587" w:rsidP="006E76A2">
            <w:pPr>
              <w:rPr>
                <w:rFonts w:ascii="Times New Roman" w:hAnsi="Times New Roman" w:cs="Times New Roman"/>
                <w:szCs w:val="22"/>
              </w:rPr>
            </w:pPr>
            <w:proofErr w:type="spellStart"/>
            <w:r w:rsidRPr="003F1CD5">
              <w:rPr>
                <w:rFonts w:ascii="Times New Roman" w:hAnsi="Times New Roman" w:cs="Times New Roman"/>
                <w:szCs w:val="22"/>
              </w:rPr>
              <w:t>Cloudwatch</w:t>
            </w:r>
            <w:proofErr w:type="spellEnd"/>
            <w:r w:rsidRPr="003F1CD5">
              <w:rPr>
                <w:rFonts w:ascii="Times New Roman" w:hAnsi="Times New Roman" w:cs="Times New Roman"/>
                <w:szCs w:val="22"/>
              </w:rPr>
              <w:t xml:space="preserve">, </w:t>
            </w:r>
            <w:proofErr w:type="spellStart"/>
            <w:r w:rsidRPr="003F1CD5">
              <w:rPr>
                <w:rFonts w:ascii="Times New Roman" w:hAnsi="Times New Roman" w:cs="Times New Roman"/>
                <w:szCs w:val="22"/>
              </w:rPr>
              <w:t>Nagios</w:t>
            </w:r>
            <w:proofErr w:type="spellEnd"/>
          </w:p>
        </w:tc>
      </w:tr>
      <w:tr w:rsidR="009C0587" w:rsidRPr="003F1CD5" w:rsidTr="006E76A2">
        <w:trPr>
          <w:trHeight w:val="18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Web Servers</w:t>
            </w:r>
          </w:p>
        </w:tc>
        <w:tc>
          <w:tcPr>
            <w:tcW w:w="7123"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 xml:space="preserve">Tomcat, Apache Web Server, </w:t>
            </w:r>
            <w:proofErr w:type="spellStart"/>
            <w:r w:rsidRPr="003F1CD5">
              <w:rPr>
                <w:rFonts w:ascii="Times New Roman" w:hAnsi="Times New Roman" w:cs="Times New Roman"/>
                <w:szCs w:val="22"/>
              </w:rPr>
              <w:t>Nginx</w:t>
            </w:r>
            <w:proofErr w:type="spellEnd"/>
          </w:p>
        </w:tc>
      </w:tr>
      <w:tr w:rsidR="009C0587" w:rsidRPr="003F1CD5" w:rsidTr="006E76A2">
        <w:trPr>
          <w:trHeight w:val="18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Security</w:t>
            </w:r>
          </w:p>
        </w:tc>
        <w:tc>
          <w:tcPr>
            <w:tcW w:w="7123" w:type="dxa"/>
          </w:tcPr>
          <w:p w:rsidR="009C0587" w:rsidRPr="003F1CD5" w:rsidRDefault="009C0587" w:rsidP="006E76A2">
            <w:pPr>
              <w:rPr>
                <w:rFonts w:ascii="Times New Roman" w:hAnsi="Times New Roman" w:cs="Times New Roman"/>
                <w:szCs w:val="22"/>
              </w:rPr>
            </w:pPr>
            <w:proofErr w:type="spellStart"/>
            <w:r w:rsidRPr="003F1CD5">
              <w:rPr>
                <w:rFonts w:ascii="Times New Roman" w:hAnsi="Times New Roman" w:cs="Times New Roman"/>
                <w:szCs w:val="22"/>
              </w:rPr>
              <w:t>SSH,SSL,Security</w:t>
            </w:r>
            <w:proofErr w:type="spellEnd"/>
            <w:r w:rsidRPr="003F1CD5">
              <w:rPr>
                <w:rFonts w:ascii="Times New Roman" w:hAnsi="Times New Roman" w:cs="Times New Roman"/>
                <w:szCs w:val="22"/>
              </w:rPr>
              <w:t xml:space="preserve"> groups</w:t>
            </w:r>
          </w:p>
        </w:tc>
      </w:tr>
      <w:tr w:rsidR="009C0587" w:rsidRPr="003F1CD5" w:rsidTr="006E76A2">
        <w:trPr>
          <w:trHeight w:val="18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Cloud platform</w:t>
            </w:r>
          </w:p>
        </w:tc>
        <w:tc>
          <w:tcPr>
            <w:tcW w:w="7123"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 xml:space="preserve">AWS and </w:t>
            </w:r>
            <w:proofErr w:type="spellStart"/>
            <w:r w:rsidRPr="003F1CD5">
              <w:rPr>
                <w:rFonts w:ascii="Times New Roman" w:hAnsi="Times New Roman" w:cs="Times New Roman"/>
                <w:szCs w:val="22"/>
              </w:rPr>
              <w:t>Openstack</w:t>
            </w:r>
            <w:proofErr w:type="spellEnd"/>
            <w:r w:rsidRPr="003F1CD5">
              <w:rPr>
                <w:rFonts w:ascii="Times New Roman" w:hAnsi="Times New Roman" w:cs="Times New Roman"/>
                <w:szCs w:val="22"/>
              </w:rPr>
              <w:t xml:space="preserve"> Horizon</w:t>
            </w:r>
          </w:p>
        </w:tc>
      </w:tr>
      <w:tr w:rsidR="009C0587" w:rsidRPr="003F1CD5" w:rsidTr="006E76A2">
        <w:trPr>
          <w:trHeight w:val="18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Versioning Tool</w:t>
            </w:r>
          </w:p>
        </w:tc>
        <w:tc>
          <w:tcPr>
            <w:tcW w:w="7123"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GIT,SVN</w:t>
            </w:r>
          </w:p>
        </w:tc>
      </w:tr>
      <w:tr w:rsidR="009C0587" w:rsidRPr="003F1CD5" w:rsidTr="006E76A2">
        <w:trPr>
          <w:trHeight w:val="302"/>
        </w:trPr>
        <w:tc>
          <w:tcPr>
            <w:tcW w:w="2430"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Continuous Integration</w:t>
            </w:r>
          </w:p>
        </w:tc>
        <w:tc>
          <w:tcPr>
            <w:tcW w:w="7123" w:type="dxa"/>
          </w:tcPr>
          <w:p w:rsidR="009C0587" w:rsidRPr="003F1CD5" w:rsidRDefault="009C0587" w:rsidP="006E76A2">
            <w:pPr>
              <w:rPr>
                <w:rFonts w:ascii="Times New Roman" w:hAnsi="Times New Roman" w:cs="Times New Roman"/>
                <w:szCs w:val="22"/>
              </w:rPr>
            </w:pPr>
            <w:r w:rsidRPr="003F1CD5">
              <w:rPr>
                <w:rFonts w:ascii="Times New Roman" w:hAnsi="Times New Roman" w:cs="Times New Roman"/>
                <w:szCs w:val="22"/>
              </w:rPr>
              <w:t>Jenkins</w:t>
            </w:r>
          </w:p>
        </w:tc>
      </w:tr>
    </w:tbl>
    <w:p w:rsidR="009C0587" w:rsidRPr="003F1CD5" w:rsidRDefault="009C0587" w:rsidP="009C0587">
      <w:pPr>
        <w:rPr>
          <w:rFonts w:ascii="Times New Roman" w:hAnsi="Times New Roman" w:cs="Times New Roman"/>
        </w:rPr>
      </w:pPr>
    </w:p>
    <w:p w:rsidR="0032754E" w:rsidRDefault="0032754E" w:rsidP="0032754E">
      <w:pPr>
        <w:rPr>
          <w:rFonts w:ascii="Times New Roman" w:hAnsi="Times New Roman" w:cs="Times New Roman"/>
          <w:b/>
        </w:rPr>
      </w:pPr>
      <w:r w:rsidRPr="003F1CD5">
        <w:rPr>
          <w:rFonts w:ascii="Times New Roman" w:hAnsi="Times New Roman" w:cs="Times New Roman"/>
          <w:b/>
        </w:rPr>
        <w:t>SUMMARY:</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Having  5+ ye</w:t>
      </w:r>
      <w:r>
        <w:rPr>
          <w:szCs w:val="22"/>
        </w:rPr>
        <w:t>ars of IT experience, in that  3</w:t>
      </w:r>
      <w:r w:rsidRPr="003F1CD5">
        <w:rPr>
          <w:szCs w:val="22"/>
        </w:rPr>
        <w:t xml:space="preserve"> years of  experience as a  </w:t>
      </w:r>
      <w:proofErr w:type="spellStart"/>
      <w:r w:rsidRPr="003F1CD5">
        <w:rPr>
          <w:szCs w:val="22"/>
        </w:rPr>
        <w:t>DevOps</w:t>
      </w:r>
      <w:proofErr w:type="spellEnd"/>
      <w:r w:rsidRPr="003F1CD5">
        <w:rPr>
          <w:szCs w:val="22"/>
        </w:rPr>
        <w:t xml:space="preserve"> Consultant  </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Configure Virtual Private Cloud with subnets, AWS security patches and Nat Instances manually as well as with the VPC creator.</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Proficient with Shell, Ruby scripting languages.</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Extensively used Jenkins to streamline CI/CD process, automated Master-Slave configurations using temporary slaves.</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 xml:space="preserve">Implemented Configuration Automation using </w:t>
      </w:r>
      <w:proofErr w:type="spellStart"/>
      <w:r w:rsidRPr="003F1CD5">
        <w:rPr>
          <w:szCs w:val="22"/>
        </w:rPr>
        <w:t>Ansible</w:t>
      </w:r>
      <w:proofErr w:type="gramStart"/>
      <w:r w:rsidRPr="003F1CD5">
        <w:rPr>
          <w:szCs w:val="22"/>
        </w:rPr>
        <w:t>,Puppet</w:t>
      </w:r>
      <w:proofErr w:type="spellEnd"/>
      <w:proofErr w:type="gramEnd"/>
      <w:r w:rsidRPr="003F1CD5">
        <w:rPr>
          <w:szCs w:val="22"/>
        </w:rPr>
        <w:t>.</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 xml:space="preserve">Used </w:t>
      </w:r>
      <w:proofErr w:type="spellStart"/>
      <w:r w:rsidRPr="003F1CD5">
        <w:rPr>
          <w:szCs w:val="22"/>
        </w:rPr>
        <w:t>Ansible</w:t>
      </w:r>
      <w:proofErr w:type="spellEnd"/>
      <w:r w:rsidRPr="003F1CD5">
        <w:rPr>
          <w:szCs w:val="22"/>
        </w:rPr>
        <w:t xml:space="preserve"> and Puppet to manage web applications, environments, configuration files, users, mount points and packages.</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 xml:space="preserve">As a </w:t>
      </w:r>
      <w:proofErr w:type="spellStart"/>
      <w:r w:rsidRPr="003F1CD5">
        <w:rPr>
          <w:szCs w:val="22"/>
        </w:rPr>
        <w:t>DevOps</w:t>
      </w:r>
      <w:proofErr w:type="spellEnd"/>
      <w:r w:rsidRPr="003F1CD5">
        <w:rPr>
          <w:szCs w:val="22"/>
        </w:rPr>
        <w:t xml:space="preserve"> Consultant  having strong experience with the tools  like Maven, </w:t>
      </w:r>
      <w:proofErr w:type="spellStart"/>
      <w:r w:rsidRPr="003F1CD5">
        <w:rPr>
          <w:szCs w:val="22"/>
        </w:rPr>
        <w:t>Git</w:t>
      </w:r>
      <w:proofErr w:type="spellEnd"/>
      <w:r w:rsidRPr="003F1CD5">
        <w:rPr>
          <w:szCs w:val="22"/>
        </w:rPr>
        <w:t xml:space="preserve">, </w:t>
      </w:r>
      <w:proofErr w:type="spellStart"/>
      <w:r w:rsidRPr="003F1CD5">
        <w:rPr>
          <w:szCs w:val="22"/>
        </w:rPr>
        <w:t>GitHub</w:t>
      </w:r>
      <w:proofErr w:type="spellEnd"/>
      <w:r w:rsidRPr="003F1CD5">
        <w:rPr>
          <w:szCs w:val="22"/>
        </w:rPr>
        <w:t xml:space="preserve">, Jenkins, </w:t>
      </w:r>
      <w:proofErr w:type="spellStart"/>
      <w:r w:rsidRPr="003F1CD5">
        <w:rPr>
          <w:szCs w:val="22"/>
        </w:rPr>
        <w:t>Ansible,Docker</w:t>
      </w:r>
      <w:proofErr w:type="spellEnd"/>
      <w:r w:rsidRPr="003F1CD5">
        <w:rPr>
          <w:szCs w:val="22"/>
        </w:rPr>
        <w:t>, AWS, Ruby and Shell scripting.</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lastRenderedPageBreak/>
        <w:t xml:space="preserve">Working experience in continuous delivery, Infrastructure automation using </w:t>
      </w:r>
      <w:proofErr w:type="spellStart"/>
      <w:r w:rsidRPr="003F1CD5">
        <w:rPr>
          <w:szCs w:val="22"/>
        </w:rPr>
        <w:t>Ansible</w:t>
      </w:r>
      <w:proofErr w:type="spellEnd"/>
      <w:r w:rsidRPr="003F1CD5">
        <w:rPr>
          <w:szCs w:val="22"/>
        </w:rPr>
        <w:t>.</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 xml:space="preserve">Hands on expertise in implementing </w:t>
      </w:r>
      <w:proofErr w:type="spellStart"/>
      <w:r w:rsidRPr="003F1CD5">
        <w:rPr>
          <w:szCs w:val="22"/>
        </w:rPr>
        <w:t>DevOps</w:t>
      </w:r>
      <w:proofErr w:type="spellEnd"/>
      <w:r w:rsidRPr="003F1CD5">
        <w:rPr>
          <w:szCs w:val="22"/>
        </w:rPr>
        <w:t xml:space="preserve"> culture through CI/CD tools like Jenkins</w:t>
      </w:r>
      <w:proofErr w:type="gramStart"/>
      <w:r w:rsidRPr="003F1CD5">
        <w:rPr>
          <w:szCs w:val="22"/>
        </w:rPr>
        <w:t>,  Code</w:t>
      </w:r>
      <w:proofErr w:type="gramEnd"/>
      <w:r w:rsidRPr="003F1CD5">
        <w:rPr>
          <w:szCs w:val="22"/>
        </w:rPr>
        <w:t xml:space="preserve"> Deploy, Code Pipeline and configuration management tool </w:t>
      </w:r>
      <w:proofErr w:type="spellStart"/>
      <w:r w:rsidRPr="003F1CD5">
        <w:rPr>
          <w:szCs w:val="22"/>
        </w:rPr>
        <w:t>Ansible,Puppet</w:t>
      </w:r>
      <w:proofErr w:type="spellEnd"/>
      <w:r w:rsidRPr="003F1CD5">
        <w:rPr>
          <w:szCs w:val="22"/>
        </w:rPr>
        <w:t>.</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Experience in configuring AWS Identity &amp; Access Management (IAM) by managing the user’s new accounts, roles and groups.</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 xml:space="preserve">Experienced in working on </w:t>
      </w:r>
      <w:proofErr w:type="spellStart"/>
      <w:r w:rsidRPr="003F1CD5">
        <w:rPr>
          <w:szCs w:val="22"/>
        </w:rPr>
        <w:t>DevOps</w:t>
      </w:r>
      <w:proofErr w:type="spellEnd"/>
      <w:r w:rsidRPr="003F1CD5">
        <w:rPr>
          <w:szCs w:val="22"/>
        </w:rPr>
        <w:t xml:space="preserve">/Agile operations process and tools area (Code review, unit test automation, Build &amp; Release automation, Environment, Services </w:t>
      </w:r>
      <w:proofErr w:type="spellStart"/>
      <w:r w:rsidRPr="003F1CD5">
        <w:rPr>
          <w:szCs w:val="22"/>
        </w:rPr>
        <w:t>etc</w:t>
      </w:r>
      <w:proofErr w:type="spellEnd"/>
      <w:r w:rsidRPr="003F1CD5">
        <w:rPr>
          <w:szCs w:val="22"/>
        </w:rPr>
        <w:t>).</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Hands on experience in AWS with provisioning &amp; resource management and setting up Enterprise infrastructure on Amazon Web Services (AWS).</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In-depth understanding of the principles and best practices of Software Configuration Management (SCM) processes, which include compiling, packaging, deploying and Application configurations.</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 xml:space="preserve">Expertise in Source Code Management and repository tools </w:t>
      </w:r>
      <w:proofErr w:type="spellStart"/>
      <w:r w:rsidRPr="003F1CD5">
        <w:rPr>
          <w:szCs w:val="22"/>
        </w:rPr>
        <w:t>Git</w:t>
      </w:r>
      <w:proofErr w:type="spellEnd"/>
      <w:r w:rsidRPr="003F1CD5">
        <w:rPr>
          <w:szCs w:val="22"/>
        </w:rPr>
        <w:t xml:space="preserve">, Code Commit, Code Pipeline, </w:t>
      </w:r>
      <w:proofErr w:type="gramStart"/>
      <w:r w:rsidRPr="003F1CD5">
        <w:rPr>
          <w:szCs w:val="22"/>
        </w:rPr>
        <w:t>S3</w:t>
      </w:r>
      <w:proofErr w:type="gramEnd"/>
      <w:r w:rsidRPr="003F1CD5">
        <w:rPr>
          <w:szCs w:val="22"/>
        </w:rPr>
        <w:t>.</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Extensively worked Jenkins for continuous integration and for End to End automation for all build and deployments.</w:t>
      </w:r>
    </w:p>
    <w:p w:rsidR="009C0587" w:rsidRPr="003F1CD5" w:rsidRDefault="009C0587" w:rsidP="009C0587">
      <w:pPr>
        <w:pStyle w:val="ListParagraph"/>
        <w:numPr>
          <w:ilvl w:val="0"/>
          <w:numId w:val="18"/>
        </w:numPr>
        <w:spacing w:after="200" w:line="276" w:lineRule="auto"/>
        <w:contextualSpacing/>
        <w:rPr>
          <w:szCs w:val="22"/>
        </w:rPr>
      </w:pPr>
      <w:proofErr w:type="gramStart"/>
      <w:r w:rsidRPr="003F1CD5">
        <w:rPr>
          <w:szCs w:val="22"/>
        </w:rPr>
        <w:t>Expertise in Java build</w:t>
      </w:r>
      <w:proofErr w:type="gramEnd"/>
      <w:r w:rsidRPr="003F1CD5">
        <w:rPr>
          <w:szCs w:val="22"/>
        </w:rPr>
        <w:t xml:space="preserve"> tools like Maven for the building of deployable artifacts such as (jar, war &amp; ear) from source code.</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 xml:space="preserve">Worked with System Engineers, QA, business and other team’s </w:t>
      </w:r>
      <w:proofErr w:type="spellStart"/>
      <w:r w:rsidRPr="003F1CD5">
        <w:rPr>
          <w:szCs w:val="22"/>
        </w:rPr>
        <w:t>fto</w:t>
      </w:r>
      <w:proofErr w:type="spellEnd"/>
      <w:r w:rsidRPr="003F1CD5">
        <w:rPr>
          <w:szCs w:val="22"/>
        </w:rPr>
        <w:t xml:space="preserve"> ensure automated test efforts are tightly integrated with the build system and in fixing the error while doing the Building and Deployment.</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Experience in using Ticketing &amp; Bug tracking tool JIRA.</w:t>
      </w:r>
    </w:p>
    <w:p w:rsidR="009C0587" w:rsidRPr="003F1CD5" w:rsidRDefault="009C0587" w:rsidP="009C0587">
      <w:pPr>
        <w:pStyle w:val="ListParagraph"/>
        <w:numPr>
          <w:ilvl w:val="0"/>
          <w:numId w:val="18"/>
        </w:numPr>
        <w:spacing w:after="200" w:line="276" w:lineRule="auto"/>
        <w:contextualSpacing/>
        <w:rPr>
          <w:szCs w:val="22"/>
        </w:rPr>
      </w:pPr>
      <w:r w:rsidRPr="003F1CD5">
        <w:rPr>
          <w:szCs w:val="22"/>
        </w:rPr>
        <w:t>Hands on experience in creating Chef Recipes, cookbooks for cloud automation (AWS) and Application deployment automation.</w:t>
      </w:r>
    </w:p>
    <w:p w:rsidR="009C0587" w:rsidRDefault="009C0587" w:rsidP="009C0587">
      <w:pPr>
        <w:pStyle w:val="ListParagraph"/>
        <w:numPr>
          <w:ilvl w:val="0"/>
          <w:numId w:val="18"/>
        </w:numPr>
        <w:spacing w:after="200" w:line="276" w:lineRule="auto"/>
        <w:contextualSpacing/>
        <w:rPr>
          <w:szCs w:val="22"/>
        </w:rPr>
      </w:pPr>
      <w:r w:rsidRPr="003F1CD5">
        <w:rPr>
          <w:szCs w:val="22"/>
        </w:rPr>
        <w:t>Good experience in Amazon Web Services (AWS), Creating EC2 Instances and configuring all necessary services.</w:t>
      </w:r>
    </w:p>
    <w:p w:rsidR="009C0587" w:rsidRPr="009C0587" w:rsidRDefault="009C0587" w:rsidP="009C0587">
      <w:pPr>
        <w:rPr>
          <w:rFonts w:ascii="Times New Roman" w:hAnsi="Times New Roman" w:cs="Times New Roman"/>
          <w:b/>
        </w:rPr>
      </w:pPr>
      <w:r w:rsidRPr="009C0587">
        <w:rPr>
          <w:rFonts w:ascii="Times New Roman" w:hAnsi="Times New Roman" w:cs="Times New Roman"/>
          <w:b/>
        </w:rPr>
        <w:t>Professional Experience:</w:t>
      </w:r>
    </w:p>
    <w:p w:rsidR="009C0587" w:rsidRDefault="009C0587" w:rsidP="009C0587">
      <w:pPr>
        <w:pStyle w:val="BodyText2"/>
        <w:suppressAutoHyphens/>
        <w:spacing w:after="0" w:line="240" w:lineRule="auto"/>
        <w:ind w:left="720"/>
        <w:contextualSpacing/>
        <w:jc w:val="both"/>
        <w:rPr>
          <w:rFonts w:ascii="Verdana" w:hAnsi="Verdana" w:cs="Calibri"/>
          <w:color w:val="000000" w:themeColor="text1"/>
          <w:sz w:val="18"/>
          <w:szCs w:val="18"/>
        </w:rPr>
      </w:pPr>
    </w:p>
    <w:p w:rsidR="009C0587" w:rsidRPr="00667774" w:rsidRDefault="009C0587" w:rsidP="009C0587">
      <w:pPr>
        <w:pStyle w:val="ListParagraph"/>
        <w:numPr>
          <w:ilvl w:val="0"/>
          <w:numId w:val="18"/>
        </w:numPr>
        <w:spacing w:after="200" w:line="276" w:lineRule="auto"/>
        <w:contextualSpacing/>
        <w:rPr>
          <w:szCs w:val="22"/>
        </w:rPr>
      </w:pPr>
      <w:r w:rsidRPr="00667774">
        <w:rPr>
          <w:szCs w:val="22"/>
        </w:rPr>
        <w:t xml:space="preserve">Working as </w:t>
      </w:r>
      <w:proofErr w:type="spellStart"/>
      <w:r w:rsidRPr="00667774">
        <w:rPr>
          <w:szCs w:val="22"/>
        </w:rPr>
        <w:t>Devops</w:t>
      </w:r>
      <w:proofErr w:type="spellEnd"/>
      <w:r w:rsidRPr="00667774">
        <w:rPr>
          <w:szCs w:val="22"/>
        </w:rPr>
        <w:t xml:space="preserve"> Engineer with </w:t>
      </w:r>
      <w:r w:rsidRPr="00667774">
        <w:rPr>
          <w:b/>
          <w:szCs w:val="22"/>
        </w:rPr>
        <w:t>Sony, Bangalore</w:t>
      </w:r>
      <w:r w:rsidRPr="00667774">
        <w:rPr>
          <w:szCs w:val="22"/>
        </w:rPr>
        <w:t xml:space="preserve"> from Jan 2016 to </w:t>
      </w:r>
      <w:proofErr w:type="gramStart"/>
      <w:r w:rsidRPr="00667774">
        <w:rPr>
          <w:szCs w:val="22"/>
        </w:rPr>
        <w:t>Till</w:t>
      </w:r>
      <w:proofErr w:type="gramEnd"/>
      <w:r w:rsidRPr="00667774">
        <w:rPr>
          <w:szCs w:val="22"/>
        </w:rPr>
        <w:t xml:space="preserve"> date.</w:t>
      </w:r>
    </w:p>
    <w:p w:rsidR="009C0587" w:rsidRPr="00667774" w:rsidRDefault="009C0587" w:rsidP="009C0587">
      <w:pPr>
        <w:pStyle w:val="ListParagraph"/>
        <w:numPr>
          <w:ilvl w:val="0"/>
          <w:numId w:val="18"/>
        </w:numPr>
        <w:spacing w:after="200" w:line="276" w:lineRule="auto"/>
        <w:contextualSpacing/>
        <w:rPr>
          <w:szCs w:val="22"/>
        </w:rPr>
      </w:pPr>
      <w:r w:rsidRPr="00667774">
        <w:rPr>
          <w:szCs w:val="22"/>
        </w:rPr>
        <w:t xml:space="preserve">Worked as Software Engineer with </w:t>
      </w:r>
      <w:r w:rsidRPr="00667774">
        <w:rPr>
          <w:b/>
          <w:szCs w:val="22"/>
        </w:rPr>
        <w:t>L&amp;T, Bangalore</w:t>
      </w:r>
      <w:r>
        <w:rPr>
          <w:szCs w:val="22"/>
        </w:rPr>
        <w:t xml:space="preserve">  from Aug</w:t>
      </w:r>
      <w:r w:rsidRPr="00667774">
        <w:rPr>
          <w:szCs w:val="22"/>
        </w:rPr>
        <w:t xml:space="preserve"> 2012 to Dec 2015</w:t>
      </w:r>
    </w:p>
    <w:p w:rsidR="009C0587" w:rsidRPr="003F1CD5" w:rsidRDefault="009C0587" w:rsidP="0032754E">
      <w:pPr>
        <w:rPr>
          <w:rFonts w:ascii="Times New Roman" w:hAnsi="Times New Roman" w:cs="Times New Roman"/>
          <w:b/>
        </w:rPr>
      </w:pPr>
    </w:p>
    <w:p w:rsidR="0032754E" w:rsidRPr="003F1CD5" w:rsidRDefault="0032754E" w:rsidP="0032754E">
      <w:pPr>
        <w:rPr>
          <w:rFonts w:ascii="Times New Roman" w:hAnsi="Times New Roman" w:cs="Times New Roman"/>
        </w:rPr>
      </w:pPr>
    </w:p>
    <w:p w:rsidR="009C0587" w:rsidRDefault="009C0587" w:rsidP="0032754E">
      <w:pPr>
        <w:rPr>
          <w:rFonts w:ascii="Times New Roman" w:hAnsi="Times New Roman" w:cs="Times New Roman"/>
          <w:b/>
        </w:rPr>
      </w:pPr>
    </w:p>
    <w:p w:rsidR="009C0587" w:rsidRDefault="009C0587" w:rsidP="0032754E">
      <w:pPr>
        <w:rPr>
          <w:rFonts w:ascii="Times New Roman" w:hAnsi="Times New Roman" w:cs="Times New Roman"/>
          <w:b/>
        </w:rPr>
      </w:pPr>
    </w:p>
    <w:p w:rsidR="009C0587" w:rsidRDefault="009C0587" w:rsidP="0032754E">
      <w:pPr>
        <w:rPr>
          <w:rFonts w:ascii="Times New Roman" w:hAnsi="Times New Roman" w:cs="Times New Roman"/>
          <w:b/>
        </w:rPr>
      </w:pPr>
    </w:p>
    <w:p w:rsidR="0032754E" w:rsidRDefault="0032754E" w:rsidP="0032754E">
      <w:pPr>
        <w:rPr>
          <w:rFonts w:ascii="Times New Roman" w:hAnsi="Times New Roman" w:cs="Times New Roman"/>
          <w:b/>
        </w:rPr>
      </w:pPr>
      <w:r w:rsidRPr="003F1CD5">
        <w:rPr>
          <w:rFonts w:ascii="Times New Roman" w:hAnsi="Times New Roman" w:cs="Times New Roman"/>
          <w:b/>
        </w:rPr>
        <w:lastRenderedPageBreak/>
        <w:t>WORK EXPERIENCE:</w:t>
      </w:r>
    </w:p>
    <w:p w:rsidR="009C0587" w:rsidRDefault="009C0587" w:rsidP="0032754E">
      <w:pPr>
        <w:rPr>
          <w:rFonts w:ascii="Times New Roman" w:hAnsi="Times New Roman" w:cs="Times New Roman"/>
          <w:b/>
        </w:rPr>
      </w:pPr>
      <w:r>
        <w:rPr>
          <w:rFonts w:ascii="Times New Roman" w:hAnsi="Times New Roman" w:cs="Times New Roman"/>
          <w:b/>
        </w:rPr>
        <w:t xml:space="preserve">Sony, Bangalore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F1CD5">
        <w:rPr>
          <w:rFonts w:ascii="Times New Roman" w:hAnsi="Times New Roman" w:cs="Times New Roman"/>
          <w:b/>
        </w:rPr>
        <w:t>Jan 2016 to till date</w:t>
      </w:r>
    </w:p>
    <w:p w:rsidR="009C0587" w:rsidRDefault="009C0587" w:rsidP="009C0587">
      <w:pPr>
        <w:ind w:left="720"/>
        <w:rPr>
          <w:rFonts w:ascii="Times New Roman" w:hAnsi="Times New Roman" w:cs="Times New Roman"/>
          <w:color w:val="000000"/>
          <w:shd w:val="clear" w:color="auto" w:fill="FFFFFF"/>
        </w:rPr>
      </w:pPr>
      <w:r w:rsidRPr="003F1CD5">
        <w:rPr>
          <w:rFonts w:ascii="Times New Roman" w:hAnsi="Times New Roman" w:cs="Times New Roman"/>
          <w:color w:val="000000"/>
          <w:shd w:val="clear" w:color="auto" w:fill="FFFFFF"/>
        </w:rPr>
        <w:t>Client</w:t>
      </w:r>
      <w:r w:rsidRPr="003F1CD5">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t>:</w:t>
      </w:r>
      <w:r w:rsidRPr="00E7616F">
        <w:rPr>
          <w:rFonts w:asciiTheme="majorHAnsi" w:hAnsiTheme="majorHAnsi"/>
        </w:rPr>
        <w:t xml:space="preserve"> </w:t>
      </w:r>
      <w:r>
        <w:rPr>
          <w:rFonts w:asciiTheme="majorHAnsi" w:hAnsiTheme="majorHAnsi"/>
        </w:rPr>
        <w:t xml:space="preserve">  </w:t>
      </w:r>
      <w:r w:rsidRPr="00E7616F">
        <w:rPr>
          <w:rFonts w:ascii="Times New Roman" w:hAnsi="Times New Roman" w:cs="Times New Roman"/>
          <w:color w:val="000000"/>
          <w:shd w:val="clear" w:color="auto" w:fill="FFFFFF"/>
        </w:rPr>
        <w:t>Ingram Micro, USA.</w:t>
      </w:r>
      <w:r w:rsidRPr="003F1CD5">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t xml:space="preserve">        </w:t>
      </w:r>
      <w:r w:rsidRPr="003F1CD5">
        <w:rPr>
          <w:rFonts w:ascii="Times New Roman" w:hAnsi="Times New Roman" w:cs="Times New Roman"/>
          <w:color w:val="000000"/>
        </w:rPr>
        <w:br/>
      </w:r>
      <w:r w:rsidRPr="003F1CD5">
        <w:rPr>
          <w:rFonts w:ascii="Times New Roman" w:hAnsi="Times New Roman" w:cs="Times New Roman"/>
          <w:color w:val="000000"/>
          <w:shd w:val="clear" w:color="auto" w:fill="FFFFFF"/>
        </w:rPr>
        <w:t>Technology</w:t>
      </w:r>
      <w:r w:rsidRPr="003F1CD5">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t xml:space="preserve">:   </w:t>
      </w:r>
      <w:proofErr w:type="spellStart"/>
      <w:r w:rsidRPr="003F1CD5">
        <w:rPr>
          <w:rFonts w:ascii="Times New Roman" w:hAnsi="Times New Roman" w:cs="Times New Roman"/>
          <w:color w:val="000000"/>
          <w:shd w:val="clear" w:color="auto" w:fill="FFFFFF"/>
        </w:rPr>
        <w:t>Git</w:t>
      </w:r>
      <w:proofErr w:type="spellEnd"/>
      <w:r w:rsidRPr="003F1CD5">
        <w:rPr>
          <w:rFonts w:ascii="Times New Roman" w:hAnsi="Times New Roman" w:cs="Times New Roman"/>
          <w:color w:val="000000"/>
          <w:shd w:val="clear" w:color="auto" w:fill="FFFFFF"/>
        </w:rPr>
        <w:t xml:space="preserve">, </w:t>
      </w:r>
      <w:proofErr w:type="spellStart"/>
      <w:r w:rsidRPr="003F1CD5">
        <w:rPr>
          <w:rFonts w:ascii="Times New Roman" w:hAnsi="Times New Roman" w:cs="Times New Roman"/>
          <w:color w:val="000000"/>
          <w:shd w:val="clear" w:color="auto" w:fill="FFFFFF"/>
        </w:rPr>
        <w:t>Ansible</w:t>
      </w:r>
      <w:proofErr w:type="spellEnd"/>
      <w:r w:rsidRPr="003F1CD5">
        <w:rPr>
          <w:rFonts w:ascii="Times New Roman" w:hAnsi="Times New Roman" w:cs="Times New Roman"/>
          <w:color w:val="000000"/>
          <w:shd w:val="clear" w:color="auto" w:fill="FFFFFF"/>
        </w:rPr>
        <w:t>, Jenkins,</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Docker</w:t>
      </w:r>
      <w:proofErr w:type="spellEnd"/>
      <w:r>
        <w:rPr>
          <w:rFonts w:ascii="Times New Roman" w:hAnsi="Times New Roman" w:cs="Times New Roman"/>
          <w:color w:val="000000"/>
          <w:shd w:val="clear" w:color="auto" w:fill="FFFFFF"/>
        </w:rPr>
        <w:t>,</w:t>
      </w:r>
      <w:r w:rsidRPr="003F1CD5">
        <w:rPr>
          <w:rFonts w:ascii="Times New Roman" w:hAnsi="Times New Roman" w:cs="Times New Roman"/>
          <w:color w:val="000000"/>
          <w:shd w:val="clear" w:color="auto" w:fill="FFFFFF"/>
        </w:rPr>
        <w:t xml:space="preserve"> Linux, </w:t>
      </w:r>
      <w:proofErr w:type="spellStart"/>
      <w:r w:rsidRPr="003F1CD5">
        <w:rPr>
          <w:rFonts w:ascii="Times New Roman" w:hAnsi="Times New Roman" w:cs="Times New Roman"/>
          <w:color w:val="000000"/>
          <w:shd w:val="clear" w:color="auto" w:fill="FFFFFF"/>
        </w:rPr>
        <w:t>maven</w:t>
      </w:r>
      <w:proofErr w:type="gramStart"/>
      <w:r>
        <w:rPr>
          <w:rFonts w:ascii="Times New Roman" w:hAnsi="Times New Roman" w:cs="Times New Roman"/>
          <w:color w:val="000000"/>
          <w:shd w:val="clear" w:color="auto" w:fill="FFFFFF"/>
        </w:rPr>
        <w:t>,AWS</w:t>
      </w:r>
      <w:proofErr w:type="spellEnd"/>
      <w:proofErr w:type="gramEnd"/>
      <w:r w:rsidRPr="003F1CD5">
        <w:rPr>
          <w:rFonts w:ascii="Times New Roman" w:hAnsi="Times New Roman" w:cs="Times New Roman"/>
          <w:color w:val="000000"/>
          <w:shd w:val="clear" w:color="auto" w:fill="FFFFFF"/>
        </w:rPr>
        <w:t xml:space="preserve">          </w:t>
      </w:r>
      <w:r w:rsidRPr="003F1CD5">
        <w:rPr>
          <w:rFonts w:ascii="Times New Roman" w:hAnsi="Times New Roman" w:cs="Times New Roman"/>
          <w:color w:val="000000"/>
        </w:rPr>
        <w:br/>
      </w:r>
      <w:r w:rsidRPr="003F1CD5">
        <w:rPr>
          <w:rFonts w:ascii="Times New Roman" w:hAnsi="Times New Roman" w:cs="Times New Roman"/>
          <w:color w:val="000000"/>
          <w:shd w:val="clear" w:color="auto" w:fill="FFFFFF"/>
        </w:rPr>
        <w:t>Application Server</w:t>
      </w:r>
      <w:r w:rsidRPr="003F1CD5">
        <w:rPr>
          <w:rFonts w:ascii="Times New Roman" w:hAnsi="Times New Roman" w:cs="Times New Roman"/>
          <w:color w:val="000000"/>
          <w:shd w:val="clear" w:color="auto" w:fill="FFFFFF"/>
        </w:rPr>
        <w:tab/>
        <w:t xml:space="preserve">: </w:t>
      </w:r>
      <w:r>
        <w:rPr>
          <w:rFonts w:ascii="Times New Roman" w:hAnsi="Times New Roman" w:cs="Times New Roman"/>
          <w:color w:val="000000"/>
          <w:shd w:val="clear" w:color="auto" w:fill="FFFFFF"/>
        </w:rPr>
        <w:t xml:space="preserve">   Apache</w:t>
      </w:r>
      <w:r w:rsidRPr="003F1CD5">
        <w:rPr>
          <w:rFonts w:ascii="Times New Roman" w:hAnsi="Times New Roman" w:cs="Times New Roman"/>
          <w:color w:val="000000"/>
          <w:shd w:val="clear" w:color="auto" w:fill="FFFFFF"/>
        </w:rPr>
        <w:t xml:space="preserve"> Tomcat </w:t>
      </w:r>
      <w:r w:rsidRPr="003F1CD5">
        <w:rPr>
          <w:rFonts w:ascii="Times New Roman" w:hAnsi="Times New Roman" w:cs="Times New Roman"/>
          <w:color w:val="000000"/>
        </w:rPr>
        <w:br/>
      </w:r>
      <w:r w:rsidRPr="003F1CD5">
        <w:rPr>
          <w:rFonts w:ascii="Times New Roman" w:hAnsi="Times New Roman" w:cs="Times New Roman"/>
          <w:color w:val="000000"/>
          <w:shd w:val="clear" w:color="auto" w:fill="FFFFFF"/>
        </w:rPr>
        <w:t xml:space="preserve">Designation     </w:t>
      </w:r>
      <w:r>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t xml:space="preserve">:    </w:t>
      </w:r>
      <w:proofErr w:type="spellStart"/>
      <w:r w:rsidRPr="003F1CD5">
        <w:rPr>
          <w:rFonts w:ascii="Times New Roman" w:hAnsi="Times New Roman" w:cs="Times New Roman"/>
          <w:color w:val="000000"/>
          <w:shd w:val="clear" w:color="auto" w:fill="FFFFFF"/>
        </w:rPr>
        <w:t>DevOps</w:t>
      </w:r>
      <w:proofErr w:type="spellEnd"/>
      <w:r w:rsidRPr="003F1CD5">
        <w:rPr>
          <w:rFonts w:ascii="Times New Roman" w:hAnsi="Times New Roman" w:cs="Times New Roman"/>
          <w:color w:val="000000"/>
          <w:shd w:val="clear" w:color="auto" w:fill="FFFFFF"/>
        </w:rPr>
        <w:t xml:space="preserve"> Consultant</w:t>
      </w:r>
    </w:p>
    <w:p w:rsidR="0032754E" w:rsidRDefault="0032754E" w:rsidP="009C0587">
      <w:pPr>
        <w:rPr>
          <w:rFonts w:ascii="Times New Roman" w:hAnsi="Times New Roman" w:cs="Times New Roman"/>
        </w:rPr>
      </w:pPr>
      <w:r w:rsidRPr="00E7616F">
        <w:rPr>
          <w:rFonts w:ascii="Times New Roman" w:hAnsi="Times New Roman" w:cs="Times New Roman"/>
          <w:b/>
          <w:color w:val="000000"/>
          <w:shd w:val="clear" w:color="auto" w:fill="FFFFFF"/>
        </w:rPr>
        <w:t>Description:</w:t>
      </w:r>
      <w:r>
        <w:rPr>
          <w:rFonts w:ascii="Times New Roman" w:hAnsi="Times New Roman" w:cs="Times New Roman"/>
          <w:color w:val="000000"/>
          <w:shd w:val="clear" w:color="auto" w:fill="FFFFFF"/>
        </w:rPr>
        <w:t xml:space="preserve"> </w:t>
      </w:r>
      <w:r w:rsidRPr="00E7616F">
        <w:rPr>
          <w:rFonts w:ascii="Times New Roman" w:hAnsi="Times New Roman" w:cs="Times New Roman"/>
        </w:rPr>
        <w:t>Ingram Micro Inc. is the world's largest technology distributor and a leading technology sales, marketing and logistics company. As a vital link in the technology value chain, Ingram Micro creates sales and profitability opportunities for vendors and resellers through unique marketing programs, outsourced logistics services, technical support, financial services and product aggregation and distribution.</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 xml:space="preserve">Checking of logs and events on the production servers to troubleshoot issues. </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 xml:space="preserve">Provide support to clients over the phone or email regarding the tickets. </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 xml:space="preserve">Installation and Configuration of Linux based Servers using </w:t>
      </w:r>
      <w:proofErr w:type="spellStart"/>
      <w:r w:rsidRPr="003F1CD5">
        <w:rPr>
          <w:rFonts w:ascii="Times New Roman" w:hAnsi="Times New Roman" w:cs="Times New Roman"/>
        </w:rPr>
        <w:t>Openstack</w:t>
      </w:r>
      <w:proofErr w:type="spellEnd"/>
      <w:r w:rsidRPr="003F1CD5">
        <w:rPr>
          <w:rFonts w:ascii="Times New Roman" w:hAnsi="Times New Roman" w:cs="Times New Roman"/>
        </w:rPr>
        <w:t xml:space="preserve"> dashboard Horizon.</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Setup HA architecture environment in AWS cloud.</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 xml:space="preserve">Creating CI/CD pipelines by integrating </w:t>
      </w:r>
      <w:proofErr w:type="spellStart"/>
      <w:r w:rsidRPr="003F1CD5">
        <w:rPr>
          <w:rFonts w:ascii="Times New Roman" w:hAnsi="Times New Roman" w:cs="Times New Roman"/>
        </w:rPr>
        <w:t>Git</w:t>
      </w:r>
      <w:proofErr w:type="spellEnd"/>
      <w:r w:rsidRPr="003F1CD5">
        <w:rPr>
          <w:rFonts w:ascii="Times New Roman" w:hAnsi="Times New Roman" w:cs="Times New Roman"/>
        </w:rPr>
        <w:t xml:space="preserve">, </w:t>
      </w:r>
      <w:proofErr w:type="spellStart"/>
      <w:r w:rsidRPr="003F1CD5">
        <w:rPr>
          <w:rFonts w:ascii="Times New Roman" w:hAnsi="Times New Roman" w:cs="Times New Roman"/>
        </w:rPr>
        <w:t>GitHub</w:t>
      </w:r>
      <w:proofErr w:type="spellEnd"/>
      <w:r w:rsidRPr="003F1CD5">
        <w:rPr>
          <w:rFonts w:ascii="Times New Roman" w:hAnsi="Times New Roman" w:cs="Times New Roman"/>
        </w:rPr>
        <w:t>, ant, maven, Jenkins, AWS (provisioning).</w:t>
      </w:r>
    </w:p>
    <w:p w:rsidR="009C0587" w:rsidRPr="003F1CD5" w:rsidRDefault="009C0587" w:rsidP="009C0587">
      <w:pPr>
        <w:numPr>
          <w:ilvl w:val="0"/>
          <w:numId w:val="16"/>
        </w:numPr>
        <w:spacing w:after="0" w:line="240" w:lineRule="auto"/>
        <w:rPr>
          <w:rFonts w:ascii="Times New Roman" w:hAnsi="Times New Roman" w:cs="Times New Roman"/>
        </w:rPr>
      </w:pPr>
      <w:proofErr w:type="spellStart"/>
      <w:r w:rsidRPr="003F1CD5">
        <w:rPr>
          <w:rFonts w:ascii="Times New Roman" w:hAnsi="Times New Roman" w:cs="Times New Roman"/>
        </w:rPr>
        <w:t>DevOps</w:t>
      </w:r>
      <w:proofErr w:type="spellEnd"/>
      <w:r w:rsidRPr="003F1CD5">
        <w:rPr>
          <w:rFonts w:ascii="Times New Roman" w:hAnsi="Times New Roman" w:cs="Times New Roman"/>
        </w:rPr>
        <w:t xml:space="preserve"> Engineer for a team that involved different development teams and multiple simultaneous software releases and efficient two way code synchronization every day, Build, release &amp; Test accordingly. Installed and configured </w:t>
      </w:r>
      <w:proofErr w:type="spellStart"/>
      <w:r w:rsidRPr="003F1CD5">
        <w:rPr>
          <w:rFonts w:ascii="Times New Roman" w:hAnsi="Times New Roman" w:cs="Times New Roman"/>
        </w:rPr>
        <w:t>Git</w:t>
      </w:r>
      <w:proofErr w:type="spellEnd"/>
      <w:r w:rsidRPr="003F1CD5">
        <w:rPr>
          <w:rFonts w:ascii="Times New Roman" w:hAnsi="Times New Roman" w:cs="Times New Roman"/>
        </w:rPr>
        <w:t xml:space="preserve"> &amp; SVN.</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 xml:space="preserve">Developed and implemented Software Release Management strategies for various applications according to the </w:t>
      </w:r>
      <w:proofErr w:type="spellStart"/>
      <w:r w:rsidRPr="003F1CD5">
        <w:rPr>
          <w:rFonts w:ascii="Times New Roman" w:hAnsi="Times New Roman" w:cs="Times New Roman"/>
        </w:rPr>
        <w:t>DevOps</w:t>
      </w:r>
      <w:proofErr w:type="spellEnd"/>
      <w:r w:rsidRPr="003F1CD5">
        <w:rPr>
          <w:rFonts w:ascii="Times New Roman" w:hAnsi="Times New Roman" w:cs="Times New Roman"/>
        </w:rPr>
        <w:t xml:space="preserve"> process.</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 xml:space="preserve">Imported and managed multiple corporate applications into </w:t>
      </w:r>
      <w:proofErr w:type="spellStart"/>
      <w:r w:rsidRPr="003F1CD5">
        <w:rPr>
          <w:rFonts w:ascii="Times New Roman" w:hAnsi="Times New Roman" w:cs="Times New Roman"/>
        </w:rPr>
        <w:t>Git</w:t>
      </w:r>
      <w:proofErr w:type="spellEnd"/>
      <w:r w:rsidRPr="003F1CD5">
        <w:rPr>
          <w:rFonts w:ascii="Times New Roman" w:hAnsi="Times New Roman" w:cs="Times New Roman"/>
        </w:rPr>
        <w:t>.</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 xml:space="preserve">Building and implementing new projects builds framework using Jenkins &amp; Maven as build framework tools as Continuous Delivery framework using Jenkins, </w:t>
      </w:r>
      <w:proofErr w:type="spellStart"/>
      <w:r w:rsidRPr="003F1CD5">
        <w:rPr>
          <w:rFonts w:ascii="Times New Roman" w:hAnsi="Times New Roman" w:cs="Times New Roman"/>
        </w:rPr>
        <w:t>Ansible</w:t>
      </w:r>
      <w:proofErr w:type="spellEnd"/>
      <w:r w:rsidRPr="003F1CD5">
        <w:rPr>
          <w:rFonts w:ascii="Times New Roman" w:hAnsi="Times New Roman" w:cs="Times New Roman"/>
        </w:rPr>
        <w:t xml:space="preserve"> and Maven in Linux environment.</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Responsible for the Plug-in Management, User Management, Build/Deploy Pipeline Setup and End-End Job Setup of all the projects.</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Managed Maven project dependencies by creating parent-child relationships between projects.</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Building and deploying scripts using Maven as build tool in Jenkins to move from one environment to other environments.</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Worked in editing and managing the existing Maven files in case of errors or changes in the project.</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Efficient in Maven for the build process and Jenkins as continuous integration build tool and worked on build failures on trouble shooting.</w:t>
      </w:r>
    </w:p>
    <w:p w:rsidR="009C0587" w:rsidRPr="003F1CD5"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Installed/Configured/Managed Jenkins CI Automation.</w:t>
      </w:r>
    </w:p>
    <w:p w:rsidR="009C0587" w:rsidRPr="00667774" w:rsidRDefault="009C0587" w:rsidP="009C0587">
      <w:pPr>
        <w:numPr>
          <w:ilvl w:val="0"/>
          <w:numId w:val="16"/>
        </w:numPr>
        <w:spacing w:after="0" w:line="240" w:lineRule="auto"/>
        <w:rPr>
          <w:rFonts w:ascii="Times New Roman" w:hAnsi="Times New Roman" w:cs="Times New Roman"/>
        </w:rPr>
      </w:pPr>
      <w:r w:rsidRPr="003F1CD5">
        <w:rPr>
          <w:rFonts w:ascii="Times New Roman" w:hAnsi="Times New Roman" w:cs="Times New Roman"/>
        </w:rPr>
        <w:t>Jenkins is used as a continuous integration tool for automation of daily process</w:t>
      </w:r>
      <w:r>
        <w:rPr>
          <w:rFonts w:ascii="Times New Roman" w:hAnsi="Times New Roman" w:cs="Times New Roman"/>
        </w:rPr>
        <w:t>.</w:t>
      </w:r>
    </w:p>
    <w:p w:rsidR="009C0587" w:rsidRPr="003F1CD5" w:rsidRDefault="009C0587" w:rsidP="009C0587">
      <w:pPr>
        <w:numPr>
          <w:ilvl w:val="0"/>
          <w:numId w:val="15"/>
        </w:numPr>
        <w:spacing w:after="0" w:line="240" w:lineRule="auto"/>
        <w:rPr>
          <w:rFonts w:ascii="Times New Roman" w:hAnsi="Times New Roman" w:cs="Times New Roman"/>
        </w:rPr>
      </w:pPr>
      <w:r w:rsidRPr="003F1CD5">
        <w:rPr>
          <w:rFonts w:ascii="Times New Roman" w:hAnsi="Times New Roman" w:cs="Times New Roman"/>
        </w:rPr>
        <w:t xml:space="preserve">Setup monitoring of environments using tools like </w:t>
      </w:r>
      <w:proofErr w:type="spellStart"/>
      <w:r w:rsidRPr="003F1CD5">
        <w:rPr>
          <w:rFonts w:ascii="Times New Roman" w:hAnsi="Times New Roman" w:cs="Times New Roman"/>
        </w:rPr>
        <w:t>Nagios</w:t>
      </w:r>
      <w:proofErr w:type="spellEnd"/>
      <w:r w:rsidRPr="003F1CD5">
        <w:rPr>
          <w:rFonts w:ascii="Times New Roman" w:hAnsi="Times New Roman" w:cs="Times New Roman"/>
        </w:rPr>
        <w:t xml:space="preserve"> and AWS </w:t>
      </w:r>
      <w:proofErr w:type="spellStart"/>
      <w:r w:rsidRPr="003F1CD5">
        <w:rPr>
          <w:rFonts w:ascii="Times New Roman" w:hAnsi="Times New Roman" w:cs="Times New Roman"/>
        </w:rPr>
        <w:t>Cloudwatch</w:t>
      </w:r>
      <w:proofErr w:type="spellEnd"/>
      <w:r w:rsidRPr="003F1CD5">
        <w:rPr>
          <w:rFonts w:ascii="Times New Roman" w:hAnsi="Times New Roman" w:cs="Times New Roman"/>
        </w:rPr>
        <w:t>.</w:t>
      </w:r>
    </w:p>
    <w:p w:rsidR="009C0587" w:rsidRPr="003F1CD5" w:rsidRDefault="009C0587" w:rsidP="009C0587">
      <w:pPr>
        <w:numPr>
          <w:ilvl w:val="0"/>
          <w:numId w:val="15"/>
        </w:numPr>
        <w:spacing w:after="0" w:line="240" w:lineRule="auto"/>
        <w:rPr>
          <w:rFonts w:ascii="Times New Roman" w:hAnsi="Times New Roman" w:cs="Times New Roman"/>
        </w:rPr>
      </w:pPr>
      <w:r w:rsidRPr="003F1CD5">
        <w:rPr>
          <w:rFonts w:ascii="Times New Roman" w:hAnsi="Times New Roman" w:cs="Times New Roman"/>
        </w:rPr>
        <w:t xml:space="preserve">L3 level application support for </w:t>
      </w:r>
      <w:proofErr w:type="spellStart"/>
      <w:r w:rsidRPr="003F1CD5">
        <w:rPr>
          <w:rFonts w:ascii="Times New Roman" w:hAnsi="Times New Roman" w:cs="Times New Roman"/>
        </w:rPr>
        <w:t>microservices</w:t>
      </w:r>
      <w:proofErr w:type="spellEnd"/>
      <w:r w:rsidRPr="003F1CD5">
        <w:rPr>
          <w:rFonts w:ascii="Times New Roman" w:hAnsi="Times New Roman" w:cs="Times New Roman"/>
        </w:rPr>
        <w:t>.</w:t>
      </w:r>
    </w:p>
    <w:p w:rsidR="009C0587" w:rsidRPr="003F1CD5" w:rsidRDefault="009C0587" w:rsidP="009C0587">
      <w:pPr>
        <w:numPr>
          <w:ilvl w:val="0"/>
          <w:numId w:val="15"/>
        </w:numPr>
        <w:spacing w:after="0" w:line="240" w:lineRule="auto"/>
        <w:rPr>
          <w:rFonts w:ascii="Times New Roman" w:hAnsi="Times New Roman" w:cs="Times New Roman"/>
        </w:rPr>
      </w:pPr>
      <w:r w:rsidRPr="003F1CD5">
        <w:rPr>
          <w:rFonts w:ascii="Times New Roman" w:hAnsi="Times New Roman" w:cs="Times New Roman"/>
        </w:rPr>
        <w:t>Installation of GIT and Jenkins on private cloud.</w:t>
      </w:r>
    </w:p>
    <w:p w:rsidR="009C0587" w:rsidRPr="003F1CD5" w:rsidRDefault="009C0587" w:rsidP="009C0587">
      <w:pPr>
        <w:numPr>
          <w:ilvl w:val="0"/>
          <w:numId w:val="15"/>
        </w:numPr>
        <w:spacing w:after="0" w:line="240" w:lineRule="auto"/>
        <w:rPr>
          <w:rFonts w:ascii="Times New Roman" w:hAnsi="Times New Roman" w:cs="Times New Roman"/>
        </w:rPr>
      </w:pPr>
      <w:r w:rsidRPr="003F1CD5">
        <w:rPr>
          <w:rFonts w:ascii="Times New Roman" w:hAnsi="Times New Roman" w:cs="Times New Roman"/>
        </w:rPr>
        <w:t xml:space="preserve">Automating daily tasks using bash scripts and </w:t>
      </w:r>
      <w:proofErr w:type="spellStart"/>
      <w:r w:rsidRPr="003F1CD5">
        <w:rPr>
          <w:rFonts w:ascii="Times New Roman" w:hAnsi="Times New Roman" w:cs="Times New Roman"/>
        </w:rPr>
        <w:t>aws</w:t>
      </w:r>
      <w:proofErr w:type="spellEnd"/>
      <w:r w:rsidRPr="003F1CD5">
        <w:rPr>
          <w:rFonts w:ascii="Times New Roman" w:hAnsi="Times New Roman" w:cs="Times New Roman"/>
        </w:rPr>
        <w:t xml:space="preserve"> cli</w:t>
      </w:r>
    </w:p>
    <w:p w:rsidR="009C0587" w:rsidRPr="003F1CD5" w:rsidRDefault="009C0587" w:rsidP="009C0587">
      <w:pPr>
        <w:numPr>
          <w:ilvl w:val="0"/>
          <w:numId w:val="15"/>
        </w:numPr>
        <w:spacing w:after="0" w:line="240" w:lineRule="auto"/>
        <w:rPr>
          <w:rFonts w:ascii="Times New Roman" w:hAnsi="Times New Roman" w:cs="Times New Roman"/>
        </w:rPr>
      </w:pPr>
      <w:r w:rsidRPr="003F1CD5">
        <w:rPr>
          <w:rFonts w:ascii="Times New Roman" w:hAnsi="Times New Roman" w:cs="Times New Roman"/>
        </w:rPr>
        <w:t xml:space="preserve">Configuring multiple servers using </w:t>
      </w:r>
      <w:proofErr w:type="spellStart"/>
      <w:r w:rsidRPr="003F1CD5">
        <w:rPr>
          <w:rFonts w:ascii="Times New Roman" w:hAnsi="Times New Roman" w:cs="Times New Roman"/>
        </w:rPr>
        <w:t>Ansible</w:t>
      </w:r>
      <w:proofErr w:type="spellEnd"/>
      <w:r w:rsidRPr="003F1CD5">
        <w:rPr>
          <w:rFonts w:ascii="Times New Roman" w:hAnsi="Times New Roman" w:cs="Times New Roman"/>
        </w:rPr>
        <w:t xml:space="preserve"> playbooks</w:t>
      </w:r>
    </w:p>
    <w:p w:rsidR="009C0587" w:rsidRDefault="009C0587" w:rsidP="0032754E">
      <w:pPr>
        <w:rPr>
          <w:rFonts w:ascii="Times New Roman" w:hAnsi="Times New Roman" w:cs="Times New Roman"/>
        </w:rPr>
      </w:pPr>
    </w:p>
    <w:p w:rsidR="0032754E" w:rsidRPr="009C0587" w:rsidRDefault="009C0587" w:rsidP="0032754E">
      <w:pPr>
        <w:rPr>
          <w:rFonts w:ascii="Times New Roman" w:hAnsi="Times New Roman" w:cs="Times New Roman"/>
        </w:rPr>
      </w:pPr>
      <w:r>
        <w:rPr>
          <w:rFonts w:ascii="Times New Roman" w:hAnsi="Times New Roman" w:cs="Times New Roman"/>
          <w:b/>
        </w:rPr>
        <w:lastRenderedPageBreak/>
        <w:t xml:space="preserve">L &amp; T </w:t>
      </w:r>
      <w:proofErr w:type="spellStart"/>
      <w:r>
        <w:rPr>
          <w:rFonts w:ascii="Times New Roman" w:hAnsi="Times New Roman" w:cs="Times New Roman"/>
          <w:b/>
        </w:rPr>
        <w:t>Infotech</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2754E" w:rsidRPr="003F1CD5">
        <w:rPr>
          <w:rFonts w:ascii="Times New Roman" w:hAnsi="Times New Roman" w:cs="Times New Roman"/>
          <w:b/>
        </w:rPr>
        <w:t>Nov 2014- Dec 2015</w:t>
      </w:r>
    </w:p>
    <w:p w:rsidR="0032754E" w:rsidRDefault="0032754E" w:rsidP="0032754E">
      <w:pPr>
        <w:ind w:left="720"/>
        <w:rPr>
          <w:rFonts w:ascii="Times New Roman" w:hAnsi="Times New Roman" w:cs="Times New Roman"/>
          <w:color w:val="000000"/>
          <w:shd w:val="clear" w:color="auto" w:fill="FFFFFF"/>
        </w:rPr>
      </w:pPr>
      <w:r w:rsidRPr="003F1CD5">
        <w:rPr>
          <w:rFonts w:ascii="Times New Roman" w:hAnsi="Times New Roman" w:cs="Times New Roman"/>
          <w:color w:val="000000"/>
          <w:shd w:val="clear" w:color="auto" w:fill="FFFFFF"/>
        </w:rPr>
        <w:t xml:space="preserve">         </w:t>
      </w:r>
      <w:r w:rsidRPr="003F1CD5">
        <w:rPr>
          <w:rFonts w:ascii="Times New Roman" w:hAnsi="Times New Roman" w:cs="Times New Roman"/>
          <w:color w:val="000000"/>
        </w:rPr>
        <w:br/>
      </w:r>
      <w:r w:rsidRPr="003F1CD5">
        <w:rPr>
          <w:rFonts w:ascii="Times New Roman" w:hAnsi="Times New Roman" w:cs="Times New Roman"/>
          <w:color w:val="000000"/>
          <w:shd w:val="clear" w:color="auto" w:fill="FFFFFF"/>
        </w:rPr>
        <w:t>Client</w:t>
      </w:r>
      <w:r w:rsidRPr="003F1CD5">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t>:</w:t>
      </w:r>
      <w:r>
        <w:rPr>
          <w:rFonts w:ascii="Times New Roman" w:hAnsi="Times New Roman" w:cs="Times New Roman"/>
          <w:color w:val="000000"/>
          <w:shd w:val="clear" w:color="auto" w:fill="FFFFFF"/>
        </w:rPr>
        <w:t xml:space="preserve">   </w:t>
      </w:r>
      <w:r w:rsidRPr="00E7616F">
        <w:rPr>
          <w:rFonts w:ascii="Times New Roman" w:hAnsi="Times New Roman" w:cs="Times New Roman"/>
          <w:color w:val="000000"/>
          <w:shd w:val="clear" w:color="auto" w:fill="FFFFFF"/>
        </w:rPr>
        <w:t>Seagate</w:t>
      </w:r>
      <w:r w:rsidRPr="003F1CD5">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t xml:space="preserve">        </w:t>
      </w:r>
      <w:r w:rsidRPr="003F1CD5">
        <w:rPr>
          <w:rFonts w:ascii="Times New Roman" w:hAnsi="Times New Roman" w:cs="Times New Roman"/>
          <w:color w:val="000000"/>
        </w:rPr>
        <w:br/>
      </w:r>
      <w:r w:rsidRPr="003F1CD5">
        <w:rPr>
          <w:rFonts w:ascii="Times New Roman" w:hAnsi="Times New Roman" w:cs="Times New Roman"/>
          <w:color w:val="000000"/>
          <w:shd w:val="clear" w:color="auto" w:fill="FFFFFF"/>
        </w:rPr>
        <w:t>Technology</w:t>
      </w:r>
      <w:r w:rsidRPr="003F1CD5">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t xml:space="preserve">:   </w:t>
      </w:r>
      <w:proofErr w:type="spellStart"/>
      <w:r w:rsidRPr="003F1CD5">
        <w:rPr>
          <w:rFonts w:ascii="Times New Roman" w:hAnsi="Times New Roman" w:cs="Times New Roman"/>
          <w:color w:val="000000"/>
          <w:shd w:val="clear" w:color="auto" w:fill="FFFFFF"/>
        </w:rPr>
        <w:t>Git</w:t>
      </w:r>
      <w:proofErr w:type="spellEnd"/>
      <w:r w:rsidRPr="003F1CD5">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Puppet, </w:t>
      </w:r>
      <w:proofErr w:type="spellStart"/>
      <w:r>
        <w:rPr>
          <w:rFonts w:ascii="Times New Roman" w:hAnsi="Times New Roman" w:cs="Times New Roman"/>
          <w:color w:val="000000"/>
          <w:shd w:val="clear" w:color="auto" w:fill="FFFFFF"/>
        </w:rPr>
        <w:t>Jenkins</w:t>
      </w:r>
      <w:proofErr w:type="gramStart"/>
      <w:r>
        <w:rPr>
          <w:rFonts w:ascii="Times New Roman" w:hAnsi="Times New Roman" w:cs="Times New Roman"/>
          <w:color w:val="000000"/>
          <w:shd w:val="clear" w:color="auto" w:fill="FFFFFF"/>
        </w:rPr>
        <w:t>,Docker</w:t>
      </w:r>
      <w:proofErr w:type="spellEnd"/>
      <w:proofErr w:type="gramEnd"/>
      <w:r>
        <w:rPr>
          <w:rFonts w:ascii="Times New Roman" w:hAnsi="Times New Roman" w:cs="Times New Roman"/>
          <w:color w:val="000000"/>
          <w:shd w:val="clear" w:color="auto" w:fill="FFFFFF"/>
        </w:rPr>
        <w:t>, Linux, maven , AWS</w:t>
      </w:r>
      <w:r w:rsidRPr="003F1CD5">
        <w:rPr>
          <w:rFonts w:ascii="Times New Roman" w:hAnsi="Times New Roman" w:cs="Times New Roman"/>
          <w:color w:val="000000"/>
          <w:shd w:val="clear" w:color="auto" w:fill="FFFFFF"/>
        </w:rPr>
        <w:t xml:space="preserve">     </w:t>
      </w:r>
      <w:r w:rsidRPr="003F1CD5">
        <w:rPr>
          <w:rFonts w:ascii="Times New Roman" w:hAnsi="Times New Roman" w:cs="Times New Roman"/>
          <w:color w:val="000000"/>
          <w:shd w:val="clear" w:color="auto" w:fill="FFFFFF"/>
        </w:rPr>
        <w:tab/>
        <w:t xml:space="preserve">          </w:t>
      </w:r>
      <w:r w:rsidRPr="003F1CD5">
        <w:rPr>
          <w:rFonts w:ascii="Times New Roman" w:hAnsi="Times New Roman" w:cs="Times New Roman"/>
          <w:color w:val="000000"/>
        </w:rPr>
        <w:br/>
      </w:r>
      <w:r w:rsidRPr="003F1CD5">
        <w:rPr>
          <w:rFonts w:ascii="Times New Roman" w:hAnsi="Times New Roman" w:cs="Times New Roman"/>
          <w:color w:val="000000"/>
          <w:shd w:val="clear" w:color="auto" w:fill="FFFFFF"/>
        </w:rPr>
        <w:t>Application Server</w:t>
      </w:r>
      <w:r w:rsidRPr="003F1CD5">
        <w:rPr>
          <w:rFonts w:ascii="Times New Roman" w:hAnsi="Times New Roman" w:cs="Times New Roman"/>
          <w:color w:val="000000"/>
          <w:shd w:val="clear" w:color="auto" w:fill="FFFFFF"/>
        </w:rPr>
        <w:tab/>
        <w:t xml:space="preserve">: </w:t>
      </w:r>
      <w:r>
        <w:rPr>
          <w:rFonts w:ascii="Times New Roman" w:hAnsi="Times New Roman" w:cs="Times New Roman"/>
          <w:color w:val="000000"/>
          <w:shd w:val="clear" w:color="auto" w:fill="FFFFFF"/>
        </w:rPr>
        <w:t xml:space="preserve">  Apache</w:t>
      </w:r>
      <w:r w:rsidRPr="003F1CD5">
        <w:rPr>
          <w:rFonts w:ascii="Times New Roman" w:hAnsi="Times New Roman" w:cs="Times New Roman"/>
          <w:color w:val="000000"/>
          <w:shd w:val="clear" w:color="auto" w:fill="FFFFFF"/>
        </w:rPr>
        <w:t xml:space="preserve"> Tomcat </w:t>
      </w:r>
      <w:r w:rsidRPr="003F1CD5">
        <w:rPr>
          <w:rFonts w:ascii="Times New Roman" w:hAnsi="Times New Roman" w:cs="Times New Roman"/>
          <w:color w:val="000000"/>
        </w:rPr>
        <w:br/>
      </w:r>
      <w:r w:rsidRPr="003F1CD5">
        <w:rPr>
          <w:rFonts w:ascii="Times New Roman" w:hAnsi="Times New Roman" w:cs="Times New Roman"/>
          <w:color w:val="000000"/>
          <w:shd w:val="clear" w:color="auto" w:fill="FFFFFF"/>
        </w:rPr>
        <w:t xml:space="preserve">Designation     </w:t>
      </w:r>
      <w:r>
        <w:rPr>
          <w:rFonts w:ascii="Times New Roman" w:hAnsi="Times New Roman" w:cs="Times New Roman"/>
          <w:color w:val="000000"/>
          <w:shd w:val="clear" w:color="auto" w:fill="FFFFFF"/>
        </w:rPr>
        <w:tab/>
      </w:r>
      <w:r w:rsidRPr="003F1CD5">
        <w:rPr>
          <w:rFonts w:ascii="Times New Roman" w:hAnsi="Times New Roman" w:cs="Times New Roman"/>
          <w:color w:val="000000"/>
          <w:shd w:val="clear" w:color="auto" w:fill="FFFFFF"/>
        </w:rPr>
        <w:tab/>
        <w:t xml:space="preserve">:    </w:t>
      </w:r>
      <w:proofErr w:type="spellStart"/>
      <w:r w:rsidRPr="003F1CD5">
        <w:rPr>
          <w:rFonts w:ascii="Times New Roman" w:hAnsi="Times New Roman" w:cs="Times New Roman"/>
          <w:color w:val="000000"/>
          <w:shd w:val="clear" w:color="auto" w:fill="FFFFFF"/>
        </w:rPr>
        <w:t>DevOps</w:t>
      </w:r>
      <w:proofErr w:type="spellEnd"/>
      <w:r w:rsidRPr="003F1CD5">
        <w:rPr>
          <w:rFonts w:ascii="Times New Roman" w:hAnsi="Times New Roman" w:cs="Times New Roman"/>
          <w:color w:val="000000"/>
          <w:shd w:val="clear" w:color="auto" w:fill="FFFFFF"/>
        </w:rPr>
        <w:t xml:space="preserve"> Engineer</w:t>
      </w:r>
    </w:p>
    <w:p w:rsidR="009C0587" w:rsidRDefault="009C0587" w:rsidP="009C0587">
      <w:pPr>
        <w:ind w:left="720"/>
        <w:rPr>
          <w:rFonts w:ascii="Times New Roman" w:hAnsi="Times New Roman" w:cs="Times New Roman"/>
        </w:rPr>
      </w:pPr>
      <w:r w:rsidRPr="00E7616F">
        <w:rPr>
          <w:rFonts w:ascii="Times New Roman" w:hAnsi="Times New Roman" w:cs="Times New Roman"/>
          <w:b/>
          <w:color w:val="000000"/>
          <w:shd w:val="clear" w:color="auto" w:fill="FFFFFF"/>
        </w:rPr>
        <w:t>Description:</w:t>
      </w:r>
      <w:r>
        <w:rPr>
          <w:rFonts w:ascii="Times New Roman" w:hAnsi="Times New Roman" w:cs="Times New Roman"/>
          <w:b/>
          <w:color w:val="000000"/>
          <w:shd w:val="clear" w:color="auto" w:fill="FFFFFF"/>
        </w:rPr>
        <w:t xml:space="preserve"> </w:t>
      </w:r>
      <w:r w:rsidRPr="00E7616F">
        <w:rPr>
          <w:rFonts w:ascii="Times New Roman" w:hAnsi="Times New Roman" w:cs="Times New Roman"/>
        </w:rPr>
        <w:t>Seagate is the global leader in data storage solutions, developing amazing products like Desktop External Drives, Internal Desktop Drives, Laptop External Drives, Internal Mobile &amp; Laptop Drives, Mac Portable &amp; Desktop Drives etc. that enable people and businesses around the world to create, share and preserve their most critical memories and business data.</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Worked on Multiple AWS instances, set the security groups, Elastic Load Balancer and AMIs, Auto scaling to design cost effective, fault tolerant and highly available systems.</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Developed automation framework for Application Deployments to the cloud environments.</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Managed and optimize the CI (Continuous Integration) tools like Jenkins.</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Install, Configure, Administer Hudson/Jenkins Continuous Integration Tool</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Implemented Puppet for Deployment on build on internal Data Centre Servers.</w:t>
      </w:r>
    </w:p>
    <w:p w:rsidR="009C0587" w:rsidRPr="003F1CD5" w:rsidRDefault="009C0587" w:rsidP="009C0587">
      <w:pPr>
        <w:pStyle w:val="ListParagraph"/>
        <w:numPr>
          <w:ilvl w:val="0"/>
          <w:numId w:val="17"/>
        </w:numPr>
        <w:contextualSpacing/>
        <w:rPr>
          <w:rStyle w:val="CharAttribute4"/>
          <w:rFonts w:eastAsia="Calibri"/>
          <w:szCs w:val="22"/>
        </w:rPr>
      </w:pPr>
      <w:r w:rsidRPr="003F1CD5">
        <w:rPr>
          <w:szCs w:val="22"/>
        </w:rPr>
        <w:t>Bootstrapping instances using puppet and integrating with auto scaling</w:t>
      </w:r>
      <w:proofErr w:type="gramStart"/>
      <w:r w:rsidRPr="003F1CD5">
        <w:rPr>
          <w:szCs w:val="22"/>
        </w:rPr>
        <w:t>.</w:t>
      </w:r>
      <w:r w:rsidRPr="003F1CD5">
        <w:rPr>
          <w:rStyle w:val="CharAttribute4"/>
          <w:szCs w:val="22"/>
        </w:rPr>
        <w:t>.</w:t>
      </w:r>
      <w:proofErr w:type="gramEnd"/>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Automate Continuous Build and Deploy Scripts for Jenkins Continuous Integration tool.</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Provide stable build environments for product development.</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 xml:space="preserve">Branching, Tagging, Release Activities on Version Control Tools </w:t>
      </w:r>
      <w:proofErr w:type="spellStart"/>
      <w:r w:rsidRPr="003F1CD5">
        <w:rPr>
          <w:rStyle w:val="CharAttribute4"/>
          <w:szCs w:val="22"/>
        </w:rPr>
        <w:t>Git</w:t>
      </w:r>
      <w:proofErr w:type="spellEnd"/>
      <w:r w:rsidRPr="003F1CD5">
        <w:rPr>
          <w:rStyle w:val="CharAttribute4"/>
          <w:szCs w:val="22"/>
        </w:rPr>
        <w:t>.</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Written shell scripts according to the requirement.</w:t>
      </w:r>
    </w:p>
    <w:p w:rsidR="009C0587" w:rsidRPr="003F1CD5" w:rsidRDefault="009C0587" w:rsidP="009C0587">
      <w:pPr>
        <w:pStyle w:val="ListParagraph"/>
        <w:numPr>
          <w:ilvl w:val="0"/>
          <w:numId w:val="17"/>
        </w:numPr>
        <w:spacing w:line="0" w:lineRule="atLeast"/>
        <w:rPr>
          <w:rStyle w:val="CharAttribute4"/>
          <w:szCs w:val="22"/>
        </w:rPr>
      </w:pPr>
      <w:r w:rsidRPr="003F1CD5">
        <w:rPr>
          <w:rStyle w:val="CharAttribute4"/>
          <w:szCs w:val="22"/>
        </w:rPr>
        <w:t xml:space="preserve">Experienced with </w:t>
      </w:r>
      <w:proofErr w:type="spellStart"/>
      <w:r w:rsidRPr="003F1CD5">
        <w:rPr>
          <w:rStyle w:val="CharAttribute4"/>
          <w:szCs w:val="22"/>
        </w:rPr>
        <w:t>RESTful</w:t>
      </w:r>
      <w:proofErr w:type="spellEnd"/>
      <w:r w:rsidRPr="003F1CD5">
        <w:rPr>
          <w:rStyle w:val="CharAttribute4"/>
          <w:szCs w:val="22"/>
        </w:rPr>
        <w:t xml:space="preserve"> API</w:t>
      </w:r>
      <w:r w:rsidRPr="003F1CD5">
        <w:rPr>
          <w:rStyle w:val="CharAttribute4"/>
          <w:szCs w:val="22"/>
        </w:rPr>
        <w:t>’</w:t>
      </w:r>
      <w:r w:rsidRPr="003F1CD5">
        <w:rPr>
          <w:rStyle w:val="CharAttribute4"/>
          <w:szCs w:val="22"/>
        </w:rPr>
        <w:t>s of Elastic Search to analyze, search and visualize real-time data.</w:t>
      </w:r>
    </w:p>
    <w:p w:rsidR="009C0587" w:rsidRPr="003F1CD5" w:rsidRDefault="009C0587" w:rsidP="009C0587">
      <w:pPr>
        <w:spacing w:line="0" w:lineRule="atLeast"/>
        <w:rPr>
          <w:rStyle w:val="CharAttribute4"/>
          <w:rFonts w:hAnsi="Times New Roman" w:cs="Times New Roman"/>
        </w:rPr>
      </w:pPr>
    </w:p>
    <w:p w:rsidR="009C0587" w:rsidRPr="003F1CD5" w:rsidRDefault="009C0587" w:rsidP="009C0587">
      <w:pPr>
        <w:ind w:left="720"/>
        <w:rPr>
          <w:rFonts w:ascii="Times New Roman" w:hAnsi="Times New Roman" w:cs="Times New Roman"/>
        </w:rPr>
      </w:pPr>
    </w:p>
    <w:p w:rsidR="0032754E" w:rsidRPr="009C0587" w:rsidRDefault="009C0587" w:rsidP="009C0587">
      <w:pPr>
        <w:rPr>
          <w:rFonts w:ascii="Times New Roman" w:hAnsi="Times New Roman" w:cs="Times New Roman"/>
        </w:rPr>
      </w:pPr>
      <w:r>
        <w:rPr>
          <w:rFonts w:ascii="Times New Roman" w:hAnsi="Times New Roman" w:cs="Times New Roman"/>
          <w:b/>
        </w:rPr>
        <w:t xml:space="preserve">L &amp; T </w:t>
      </w:r>
      <w:proofErr w:type="spellStart"/>
      <w:r>
        <w:rPr>
          <w:rFonts w:ascii="Times New Roman" w:hAnsi="Times New Roman" w:cs="Times New Roman"/>
          <w:b/>
        </w:rPr>
        <w:t>Infotech</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2754E">
        <w:rPr>
          <w:rFonts w:ascii="Times New Roman" w:hAnsi="Times New Roman" w:cs="Times New Roman"/>
          <w:b/>
        </w:rPr>
        <w:t xml:space="preserve">  </w:t>
      </w:r>
      <w:r w:rsidR="0032754E" w:rsidRPr="003F1CD5">
        <w:rPr>
          <w:rFonts w:ascii="Times New Roman" w:hAnsi="Times New Roman" w:cs="Times New Roman"/>
          <w:b/>
        </w:rPr>
        <w:t>Aug 2012 -Oct 2014</w:t>
      </w:r>
    </w:p>
    <w:p w:rsidR="0032754E" w:rsidRPr="003F1CD5" w:rsidRDefault="0032754E" w:rsidP="0032754E">
      <w:pPr>
        <w:rPr>
          <w:rFonts w:ascii="Times New Roman" w:hAnsi="Times New Roman" w:cs="Times New Roman"/>
        </w:rPr>
      </w:pPr>
      <w:r w:rsidRPr="003F1CD5">
        <w:rPr>
          <w:rFonts w:ascii="Times New Roman" w:hAnsi="Times New Roman" w:cs="Times New Roman"/>
          <w:b/>
        </w:rPr>
        <w:t xml:space="preserve"> </w:t>
      </w:r>
      <w:r w:rsidRPr="003F1CD5">
        <w:rPr>
          <w:rFonts w:ascii="Times New Roman" w:hAnsi="Times New Roman" w:cs="Times New Roman"/>
          <w:i/>
        </w:rPr>
        <w:t>Linux Administration</w:t>
      </w:r>
      <w:r w:rsidRPr="003F1CD5">
        <w:rPr>
          <w:rFonts w:ascii="Times New Roman" w:hAnsi="Times New Roman" w:cs="Times New Roman"/>
          <w:b/>
        </w:rPr>
        <w:t xml:space="preserve"> </w:t>
      </w:r>
    </w:p>
    <w:p w:rsidR="0032754E" w:rsidRPr="003F1CD5" w:rsidRDefault="0032754E" w:rsidP="0032754E">
      <w:pPr>
        <w:rPr>
          <w:rStyle w:val="Strong"/>
          <w:rFonts w:ascii="Times New Roman" w:hAnsi="Times New Roman" w:cs="Times New Roman"/>
        </w:rPr>
      </w:pPr>
    </w:p>
    <w:p w:rsidR="0032754E" w:rsidRPr="003F1CD5" w:rsidRDefault="0032754E" w:rsidP="0032754E">
      <w:pPr>
        <w:pStyle w:val="BodyText"/>
        <w:tabs>
          <w:tab w:val="left" w:pos="5040"/>
        </w:tabs>
        <w:suppressAutoHyphens/>
        <w:ind w:left="360"/>
        <w:rPr>
          <w:b/>
          <w:bCs/>
          <w:color w:val="000000"/>
          <w:sz w:val="22"/>
          <w:szCs w:val="22"/>
          <w:u w:val="single"/>
        </w:rPr>
      </w:pPr>
      <w:r w:rsidRPr="003F1CD5">
        <w:rPr>
          <w:b/>
          <w:bCs/>
          <w:color w:val="000000"/>
          <w:sz w:val="22"/>
          <w:szCs w:val="22"/>
        </w:rPr>
        <w:t>ROLES AND RESPONSIBILITIES:</w:t>
      </w:r>
    </w:p>
    <w:p w:rsidR="0032754E" w:rsidRPr="003F1CD5" w:rsidRDefault="0032754E" w:rsidP="0032754E">
      <w:pPr>
        <w:pStyle w:val="BodyText"/>
        <w:tabs>
          <w:tab w:val="left" w:pos="5040"/>
        </w:tabs>
        <w:suppressAutoHyphens/>
        <w:ind w:left="360"/>
        <w:rPr>
          <w:b/>
          <w:bCs/>
          <w:color w:val="000000"/>
          <w:sz w:val="22"/>
          <w:szCs w:val="22"/>
          <w:u w:val="single"/>
        </w:rPr>
      </w:pP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Sun Solaris Administration on Sun Servers.(V440, V480, V240)</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 xml:space="preserve">Monitoring System Performance of Virtual memory, System events, Swapping, Disk utilization, </w:t>
      </w:r>
    </w:p>
    <w:p w:rsidR="0032754E" w:rsidRPr="003F1CD5" w:rsidRDefault="0032754E" w:rsidP="0032754E">
      <w:pPr>
        <w:pStyle w:val="ListParagraph"/>
        <w:spacing w:line="0" w:lineRule="atLeast"/>
        <w:ind w:left="1440"/>
        <w:rPr>
          <w:rStyle w:val="CharAttribute4"/>
          <w:szCs w:val="22"/>
        </w:rPr>
      </w:pPr>
      <w:proofErr w:type="gramStart"/>
      <w:r w:rsidRPr="003F1CD5">
        <w:rPr>
          <w:rStyle w:val="CharAttribute4"/>
          <w:szCs w:val="22"/>
        </w:rPr>
        <w:t>CPU utilization.</w:t>
      </w:r>
      <w:proofErr w:type="gramEnd"/>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Troubleshooting Network Connectivity problems, User Login problems and Server Booting Problems.</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Creation and Managing Users / Group accounts and set up a user</w:t>
      </w:r>
      <w:r w:rsidRPr="003F1CD5">
        <w:rPr>
          <w:rStyle w:val="CharAttribute4"/>
          <w:szCs w:val="22"/>
        </w:rPr>
        <w:t>’</w:t>
      </w:r>
      <w:r w:rsidRPr="003F1CD5">
        <w:rPr>
          <w:rStyle w:val="CharAttribute4"/>
          <w:szCs w:val="22"/>
        </w:rPr>
        <w:t>s work environment.</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 xml:space="preserve">Worked on basic TCP/IP protocols like </w:t>
      </w:r>
      <w:proofErr w:type="spellStart"/>
      <w:r w:rsidRPr="003F1CD5">
        <w:rPr>
          <w:rStyle w:val="CharAttribute4"/>
          <w:szCs w:val="22"/>
        </w:rPr>
        <w:t>rsh</w:t>
      </w:r>
      <w:proofErr w:type="spellEnd"/>
      <w:r w:rsidRPr="003F1CD5">
        <w:rPr>
          <w:rStyle w:val="CharAttribute4"/>
          <w:szCs w:val="22"/>
        </w:rPr>
        <w:t xml:space="preserve">, </w:t>
      </w:r>
      <w:proofErr w:type="spellStart"/>
      <w:r w:rsidRPr="003F1CD5">
        <w:rPr>
          <w:rStyle w:val="CharAttribute4"/>
          <w:szCs w:val="22"/>
        </w:rPr>
        <w:t>rcp</w:t>
      </w:r>
      <w:proofErr w:type="spellEnd"/>
      <w:r w:rsidRPr="003F1CD5">
        <w:rPr>
          <w:rStyle w:val="CharAttribute4"/>
          <w:szCs w:val="22"/>
        </w:rPr>
        <w:t>, rlogin, ftp, telnet, etc.</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lastRenderedPageBreak/>
        <w:t>Performing application housekeeping activities on the servers as per the client given guide line.</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Troubleshooting Network Connectivity problems, User Login problems and Server Booting Problems.</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Installing Operating Systems like all versions of Windows (Desktop and Servers).</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Maintenance, troubleshooting of all the Hardware &amp; Software issues.</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Configuring &amp; installing different customized software for different users.</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Troubleshooting file system crash, disk space problems and network problems.</w:t>
      </w:r>
    </w:p>
    <w:p w:rsidR="0032754E" w:rsidRPr="003F1CD5" w:rsidRDefault="0032754E" w:rsidP="0032754E">
      <w:pPr>
        <w:pStyle w:val="ListParagraph"/>
        <w:numPr>
          <w:ilvl w:val="0"/>
          <w:numId w:val="17"/>
        </w:numPr>
        <w:spacing w:line="0" w:lineRule="atLeast"/>
        <w:rPr>
          <w:rStyle w:val="CharAttribute4"/>
          <w:szCs w:val="22"/>
        </w:rPr>
      </w:pPr>
      <w:r w:rsidRPr="003F1CD5">
        <w:rPr>
          <w:rStyle w:val="CharAttribute4"/>
          <w:szCs w:val="22"/>
        </w:rPr>
        <w:t>Troubleshooting LAN and Network Issue.</w:t>
      </w:r>
    </w:p>
    <w:p w:rsidR="0032754E" w:rsidRPr="003F1CD5" w:rsidRDefault="0032754E" w:rsidP="0032754E">
      <w:pPr>
        <w:keepNext/>
        <w:keepLines/>
        <w:suppressLineNumbers/>
        <w:outlineLvl w:val="0"/>
        <w:rPr>
          <w:rFonts w:ascii="Times New Roman" w:hAnsi="Times New Roman" w:cs="Times New Roman"/>
          <w:bCs/>
        </w:rPr>
      </w:pPr>
    </w:p>
    <w:p w:rsidR="0032754E" w:rsidRPr="003F1CD5" w:rsidRDefault="0032754E" w:rsidP="0032754E">
      <w:pPr>
        <w:rPr>
          <w:rFonts w:ascii="Times New Roman" w:hAnsi="Times New Roman" w:cs="Times New Roman"/>
          <w:b/>
        </w:rPr>
      </w:pPr>
      <w:r w:rsidRPr="003F1CD5">
        <w:rPr>
          <w:rFonts w:ascii="Times New Roman" w:hAnsi="Times New Roman" w:cs="Times New Roman"/>
          <w:b/>
        </w:rPr>
        <w:t>EDUCATION:</w:t>
      </w:r>
    </w:p>
    <w:p w:rsidR="0032754E" w:rsidRPr="003F1CD5" w:rsidRDefault="0032754E" w:rsidP="0032754E">
      <w:pPr>
        <w:pStyle w:val="ListParagraph"/>
        <w:numPr>
          <w:ilvl w:val="0"/>
          <w:numId w:val="19"/>
        </w:numPr>
        <w:spacing w:after="200" w:line="276" w:lineRule="auto"/>
        <w:contextualSpacing/>
        <w:rPr>
          <w:szCs w:val="22"/>
        </w:rPr>
      </w:pPr>
      <w:r w:rsidRPr="003F1CD5">
        <w:rPr>
          <w:szCs w:val="22"/>
        </w:rPr>
        <w:t>MBA  from Osmania University in 2007</w:t>
      </w:r>
    </w:p>
    <w:p w:rsidR="0032754E" w:rsidRPr="003F1CD5" w:rsidRDefault="0032754E" w:rsidP="0032754E">
      <w:pPr>
        <w:rPr>
          <w:rFonts w:ascii="Times New Roman" w:hAnsi="Times New Roman" w:cs="Times New Roman"/>
          <w:b/>
        </w:rPr>
      </w:pPr>
    </w:p>
    <w:p w:rsidR="0032754E" w:rsidRPr="003F1CD5" w:rsidRDefault="0032754E" w:rsidP="0032754E">
      <w:pPr>
        <w:rPr>
          <w:rFonts w:ascii="Times New Roman" w:hAnsi="Times New Roman" w:cs="Times New Roman"/>
          <w:b/>
        </w:rPr>
      </w:pPr>
    </w:p>
    <w:p w:rsidR="0032754E" w:rsidRPr="003F1CD5" w:rsidRDefault="0032754E" w:rsidP="0032754E">
      <w:pPr>
        <w:rPr>
          <w:rFonts w:ascii="Times New Roman" w:hAnsi="Times New Roman" w:cs="Times New Roman"/>
        </w:rPr>
      </w:pPr>
    </w:p>
    <w:p w:rsidR="0032754E" w:rsidRPr="003F1CD5" w:rsidRDefault="0032754E" w:rsidP="0032754E">
      <w:pPr>
        <w:spacing w:line="100" w:lineRule="atLeast"/>
        <w:jc w:val="center"/>
        <w:rPr>
          <w:rFonts w:ascii="Times New Roman" w:hAnsi="Times New Roman" w:cs="Times New Roman"/>
          <w:i/>
        </w:rPr>
      </w:pPr>
    </w:p>
    <w:p w:rsidR="0032754E" w:rsidRPr="003F1CD5" w:rsidRDefault="0032754E" w:rsidP="0032754E">
      <w:pPr>
        <w:spacing w:line="100" w:lineRule="atLeast"/>
        <w:rPr>
          <w:rFonts w:ascii="Times New Roman" w:hAnsi="Times New Roman" w:cs="Times New Roman"/>
          <w:i/>
        </w:rPr>
      </w:pPr>
    </w:p>
    <w:p w:rsidR="0032754E" w:rsidRPr="003F1CD5" w:rsidRDefault="0032754E" w:rsidP="0032754E">
      <w:pPr>
        <w:spacing w:line="100" w:lineRule="atLeast"/>
        <w:rPr>
          <w:rFonts w:ascii="Times New Roman" w:hAnsi="Times New Roman" w:cs="Times New Roman"/>
        </w:rPr>
      </w:pPr>
    </w:p>
    <w:p w:rsidR="0032754E" w:rsidRDefault="0032754E" w:rsidP="0032754E">
      <w:pPr>
        <w:jc w:val="center"/>
        <w:rPr>
          <w:rFonts w:ascii="Times New Roman" w:hAnsi="Times New Roman" w:cs="Times New Roman"/>
          <w:b/>
        </w:rPr>
      </w:pPr>
    </w:p>
    <w:p w:rsidR="0032754E" w:rsidRDefault="0032754E" w:rsidP="0032754E">
      <w:pPr>
        <w:rPr>
          <w:rFonts w:ascii="Times New Roman" w:hAnsi="Times New Roman" w:cs="Times New Roman"/>
          <w:b/>
        </w:rPr>
      </w:pPr>
    </w:p>
    <w:sectPr w:rsidR="0032754E" w:rsidSect="0032754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2D0" w:rsidRDefault="00C872D0" w:rsidP="003E6F0C">
      <w:pPr>
        <w:spacing w:after="0" w:line="240" w:lineRule="auto"/>
      </w:pPr>
      <w:r>
        <w:separator/>
      </w:r>
    </w:p>
  </w:endnote>
  <w:endnote w:type="continuationSeparator" w:id="0">
    <w:p w:rsidR="00C872D0" w:rsidRDefault="00C872D0" w:rsidP="003E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2D0" w:rsidRDefault="00C872D0" w:rsidP="003E6F0C">
      <w:pPr>
        <w:spacing w:after="0" w:line="240" w:lineRule="auto"/>
      </w:pPr>
      <w:r>
        <w:separator/>
      </w:r>
    </w:p>
  </w:footnote>
  <w:footnote w:type="continuationSeparator" w:id="0">
    <w:p w:rsidR="00C872D0" w:rsidRDefault="00C872D0" w:rsidP="003E6F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hint="default"/>
        <w:color w:val="000000"/>
        <w:sz w:val="20"/>
        <w:szCs w:val="20"/>
        <w:highlight w:val="white"/>
      </w:rPr>
    </w:lvl>
  </w:abstractNum>
  <w:abstractNum w:abstractNumId="2">
    <w:nsid w:val="00000004"/>
    <w:multiLevelType w:val="singleLevel"/>
    <w:tmpl w:val="00000004"/>
    <w:name w:val="WW8Num16"/>
    <w:lvl w:ilvl="0">
      <w:start w:val="1"/>
      <w:numFmt w:val="bullet"/>
      <w:lvlText w:val=""/>
      <w:lvlJc w:val="left"/>
      <w:pPr>
        <w:tabs>
          <w:tab w:val="num" w:pos="810"/>
        </w:tabs>
        <w:ind w:left="810" w:hanging="360"/>
      </w:pPr>
      <w:rPr>
        <w:rFonts w:ascii="Wingdings" w:hAnsi="Wingdings" w:cs="Wingdings"/>
      </w:rPr>
    </w:lvl>
  </w:abstractNum>
  <w:abstractNum w:abstractNumId="3">
    <w:nsid w:val="00000005"/>
    <w:multiLevelType w:val="singleLevel"/>
    <w:tmpl w:val="00000005"/>
    <w:name w:val="WW8Num17"/>
    <w:lvl w:ilvl="0">
      <w:start w:val="1"/>
      <w:numFmt w:val="bullet"/>
      <w:lvlText w:val=""/>
      <w:lvlJc w:val="left"/>
      <w:pPr>
        <w:tabs>
          <w:tab w:val="num" w:pos="720"/>
        </w:tabs>
        <w:ind w:left="720" w:hanging="360"/>
      </w:pPr>
      <w:rPr>
        <w:rFonts w:ascii="Wingdings" w:hAnsi="Wingdings" w:cs="Wingdings"/>
      </w:rPr>
    </w:lvl>
  </w:abstractNum>
  <w:abstractNum w:abstractNumId="4">
    <w:nsid w:val="00000009"/>
    <w:multiLevelType w:val="singleLevel"/>
    <w:tmpl w:val="00000009"/>
    <w:name w:val="WW8Num33"/>
    <w:lvl w:ilvl="0">
      <w:start w:val="1"/>
      <w:numFmt w:val="bullet"/>
      <w:lvlText w:val=""/>
      <w:lvlJc w:val="left"/>
      <w:pPr>
        <w:tabs>
          <w:tab w:val="num" w:pos="720"/>
        </w:tabs>
        <w:ind w:left="720" w:hanging="360"/>
      </w:pPr>
      <w:rPr>
        <w:rFonts w:ascii="Symbol" w:hAnsi="Symbol" w:cs="Symbol"/>
      </w:rPr>
    </w:lvl>
  </w:abstractNum>
  <w:abstractNum w:abstractNumId="5">
    <w:nsid w:val="0EA740E3"/>
    <w:multiLevelType w:val="hybridMultilevel"/>
    <w:tmpl w:val="31DC50D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F100348"/>
    <w:multiLevelType w:val="hybridMultilevel"/>
    <w:tmpl w:val="0E9A7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0093"/>
    <w:multiLevelType w:val="hybridMultilevel"/>
    <w:tmpl w:val="67F46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D79D1"/>
    <w:multiLevelType w:val="hybridMultilevel"/>
    <w:tmpl w:val="42AC48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86A3CF1"/>
    <w:multiLevelType w:val="hybridMultilevel"/>
    <w:tmpl w:val="5E729C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9D96266"/>
    <w:multiLevelType w:val="multilevel"/>
    <w:tmpl w:val="602CD98E"/>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1">
    <w:nsid w:val="1D0204FC"/>
    <w:multiLevelType w:val="multilevel"/>
    <w:tmpl w:val="D6143B6E"/>
    <w:lvl w:ilvl="0">
      <w:start w:val="1"/>
      <w:numFmt w:val="bullet"/>
      <w:lvlText w:val=""/>
      <w:lvlJc w:val="left"/>
      <w:pPr>
        <w:ind w:left="1440" w:hanging="360"/>
      </w:pPr>
      <w:rPr>
        <w:rFonts w:ascii="Symbol" w:hAnsi="Symbol" w:cs="Symbol"/>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1F1B7BBF"/>
    <w:multiLevelType w:val="hybridMultilevel"/>
    <w:tmpl w:val="3E244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E36001"/>
    <w:multiLevelType w:val="hybridMultilevel"/>
    <w:tmpl w:val="9AECD0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68B0EE2"/>
    <w:multiLevelType w:val="hybridMultilevel"/>
    <w:tmpl w:val="2E840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7C6619"/>
    <w:multiLevelType w:val="hybridMultilevel"/>
    <w:tmpl w:val="356CE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AFA73A7"/>
    <w:multiLevelType w:val="hybridMultilevel"/>
    <w:tmpl w:val="93CA44C6"/>
    <w:lvl w:ilvl="0" w:tplc="0409000B">
      <w:start w:val="1"/>
      <w:numFmt w:val="bullet"/>
      <w:lvlText w:val=""/>
      <w:lvlJc w:val="left"/>
      <w:pPr>
        <w:ind w:left="720" w:hanging="360"/>
      </w:pPr>
      <w:rPr>
        <w:rFonts w:ascii="Wingdings" w:hAnsi="Wingdings" w:hint="default"/>
      </w:rPr>
    </w:lvl>
    <w:lvl w:ilvl="1" w:tplc="C7A0BE5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E694F"/>
    <w:multiLevelType w:val="hybridMultilevel"/>
    <w:tmpl w:val="AB04283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170" w:hanging="72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A85068"/>
    <w:multiLevelType w:val="hybridMultilevel"/>
    <w:tmpl w:val="CD20E9FC"/>
    <w:lvl w:ilvl="0" w:tplc="2C4837E6">
      <w:numFmt w:val="bullet"/>
      <w:lvlText w:val=""/>
      <w:lvlJc w:val="left"/>
      <w:pPr>
        <w:ind w:left="1440" w:hanging="360"/>
      </w:pPr>
      <w:rPr>
        <w:rFonts w:ascii="Symbol" w:eastAsia="Times New Roman" w:hAnsi="Symbol"/>
        <w:b w:val="0"/>
        <w:color w:val="000000"/>
        <w:sz w:val="22"/>
      </w:rPr>
    </w:lvl>
    <w:lvl w:ilvl="1" w:tplc="D4EC00D8">
      <w:numFmt w:val="bullet"/>
      <w:lvlText w:val=""/>
      <w:lvlJc w:val="left"/>
      <w:pPr>
        <w:ind w:left="1440" w:hanging="360"/>
      </w:pPr>
      <w:rPr>
        <w:rFonts w:ascii="Symbol" w:eastAsia="Times New Roman" w:hAnsi="Symbol"/>
        <w:b w:val="0"/>
        <w:color w:val="000000"/>
        <w:sz w:val="22"/>
      </w:rPr>
    </w:lvl>
    <w:lvl w:ilvl="2" w:tplc="B2308BC8">
      <w:numFmt w:val="bullet"/>
      <w:lvlText w:val=""/>
      <w:lvlJc w:val="left"/>
      <w:pPr>
        <w:ind w:left="1440" w:hanging="360"/>
      </w:pPr>
      <w:rPr>
        <w:rFonts w:ascii="Symbol" w:eastAsia="Times New Roman" w:hAnsi="Symbol"/>
        <w:b w:val="0"/>
        <w:color w:val="000000"/>
        <w:sz w:val="22"/>
      </w:rPr>
    </w:lvl>
    <w:lvl w:ilvl="3" w:tplc="F9ACFBC2">
      <w:numFmt w:val="bullet"/>
      <w:lvlText w:val=""/>
      <w:lvlJc w:val="left"/>
      <w:pPr>
        <w:ind w:left="1440" w:hanging="360"/>
      </w:pPr>
      <w:rPr>
        <w:rFonts w:ascii="Symbol" w:eastAsia="Times New Roman" w:hAnsi="Symbol"/>
        <w:b w:val="0"/>
        <w:color w:val="000000"/>
        <w:sz w:val="22"/>
      </w:rPr>
    </w:lvl>
    <w:lvl w:ilvl="4" w:tplc="C4E8A4F4">
      <w:numFmt w:val="bullet"/>
      <w:lvlText w:val=""/>
      <w:lvlJc w:val="left"/>
      <w:pPr>
        <w:ind w:left="1440" w:hanging="360"/>
      </w:pPr>
      <w:rPr>
        <w:rFonts w:ascii="Symbol" w:eastAsia="Times New Roman" w:hAnsi="Symbol"/>
        <w:b w:val="0"/>
        <w:color w:val="000000"/>
        <w:sz w:val="22"/>
      </w:rPr>
    </w:lvl>
    <w:lvl w:ilvl="5" w:tplc="D13215A8">
      <w:numFmt w:val="bullet"/>
      <w:lvlText w:val=""/>
      <w:lvlJc w:val="left"/>
      <w:pPr>
        <w:ind w:left="1440" w:hanging="360"/>
      </w:pPr>
      <w:rPr>
        <w:rFonts w:ascii="Symbol" w:eastAsia="Times New Roman" w:hAnsi="Symbol"/>
        <w:b w:val="0"/>
        <w:color w:val="000000"/>
        <w:sz w:val="22"/>
      </w:rPr>
    </w:lvl>
    <w:lvl w:ilvl="6" w:tplc="56E0354A">
      <w:numFmt w:val="bullet"/>
      <w:lvlText w:val=""/>
      <w:lvlJc w:val="left"/>
      <w:pPr>
        <w:ind w:left="1440" w:hanging="360"/>
      </w:pPr>
      <w:rPr>
        <w:rFonts w:ascii="Symbol" w:eastAsia="Times New Roman" w:hAnsi="Symbol"/>
        <w:b w:val="0"/>
        <w:color w:val="000000"/>
        <w:sz w:val="22"/>
      </w:rPr>
    </w:lvl>
    <w:lvl w:ilvl="7" w:tplc="D2B4EAB0">
      <w:numFmt w:val="bullet"/>
      <w:lvlText w:val=""/>
      <w:lvlJc w:val="left"/>
      <w:pPr>
        <w:ind w:left="1440" w:hanging="360"/>
      </w:pPr>
      <w:rPr>
        <w:rFonts w:ascii="Symbol" w:eastAsia="Times New Roman" w:hAnsi="Symbol"/>
        <w:b w:val="0"/>
        <w:color w:val="000000"/>
        <w:sz w:val="22"/>
      </w:rPr>
    </w:lvl>
    <w:lvl w:ilvl="8" w:tplc="FE92D8A8">
      <w:numFmt w:val="bullet"/>
      <w:lvlText w:val=""/>
      <w:lvlJc w:val="left"/>
      <w:pPr>
        <w:ind w:left="1440" w:hanging="360"/>
      </w:pPr>
      <w:rPr>
        <w:rFonts w:ascii="Symbol" w:eastAsia="Times New Roman" w:hAnsi="Symbol"/>
        <w:b w:val="0"/>
        <w:color w:val="000000"/>
        <w:sz w:val="22"/>
      </w:rPr>
    </w:lvl>
  </w:abstractNum>
  <w:num w:numId="1">
    <w:abstractNumId w:val="0"/>
  </w:num>
  <w:num w:numId="2">
    <w:abstractNumId w:val="2"/>
  </w:num>
  <w:num w:numId="3">
    <w:abstractNumId w:val="3"/>
  </w:num>
  <w:num w:numId="4">
    <w:abstractNumId w:val="4"/>
  </w:num>
  <w:num w:numId="5">
    <w:abstractNumId w:val="17"/>
  </w:num>
  <w:num w:numId="6">
    <w:abstractNumId w:val="16"/>
  </w:num>
  <w:num w:numId="7">
    <w:abstractNumId w:val="7"/>
  </w:num>
  <w:num w:numId="8">
    <w:abstractNumId w:val="9"/>
  </w:num>
  <w:num w:numId="9">
    <w:abstractNumId w:val="13"/>
  </w:num>
  <w:num w:numId="10">
    <w:abstractNumId w:val="5"/>
  </w:num>
  <w:num w:numId="11">
    <w:abstractNumId w:val="8"/>
  </w:num>
  <w:num w:numId="12">
    <w:abstractNumId w:val="6"/>
  </w:num>
  <w:num w:numId="13">
    <w:abstractNumId w:val="12"/>
  </w:num>
  <w:num w:numId="14">
    <w:abstractNumId w:val="1"/>
  </w:num>
  <w:num w:numId="15">
    <w:abstractNumId w:val="11"/>
  </w:num>
  <w:num w:numId="16">
    <w:abstractNumId w:val="10"/>
  </w:num>
  <w:num w:numId="17">
    <w:abstractNumId w:val="1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18F"/>
    <w:rsid w:val="000B1C57"/>
    <w:rsid w:val="000D54FD"/>
    <w:rsid w:val="000D6D22"/>
    <w:rsid w:val="0019753B"/>
    <w:rsid w:val="001E46C2"/>
    <w:rsid w:val="001E7AC2"/>
    <w:rsid w:val="002249CC"/>
    <w:rsid w:val="00260149"/>
    <w:rsid w:val="00260945"/>
    <w:rsid w:val="002A29CD"/>
    <w:rsid w:val="0032754E"/>
    <w:rsid w:val="003750FA"/>
    <w:rsid w:val="003E6F0C"/>
    <w:rsid w:val="003E74AB"/>
    <w:rsid w:val="003F7976"/>
    <w:rsid w:val="004054E5"/>
    <w:rsid w:val="00441B21"/>
    <w:rsid w:val="0047111D"/>
    <w:rsid w:val="00475F70"/>
    <w:rsid w:val="00492201"/>
    <w:rsid w:val="004A61F6"/>
    <w:rsid w:val="004F68D3"/>
    <w:rsid w:val="00596A20"/>
    <w:rsid w:val="005A6956"/>
    <w:rsid w:val="005A7104"/>
    <w:rsid w:val="005C650C"/>
    <w:rsid w:val="005F723B"/>
    <w:rsid w:val="0060353E"/>
    <w:rsid w:val="00657AE2"/>
    <w:rsid w:val="00664590"/>
    <w:rsid w:val="00690D8E"/>
    <w:rsid w:val="00696F2F"/>
    <w:rsid w:val="006C4985"/>
    <w:rsid w:val="006C52A7"/>
    <w:rsid w:val="00734BC5"/>
    <w:rsid w:val="00736067"/>
    <w:rsid w:val="007B2BA5"/>
    <w:rsid w:val="0085018F"/>
    <w:rsid w:val="009114B5"/>
    <w:rsid w:val="00947E32"/>
    <w:rsid w:val="00992B0A"/>
    <w:rsid w:val="009B2F0C"/>
    <w:rsid w:val="009C0587"/>
    <w:rsid w:val="009E0848"/>
    <w:rsid w:val="00A401AA"/>
    <w:rsid w:val="00A81F30"/>
    <w:rsid w:val="00A83EFB"/>
    <w:rsid w:val="00BA1371"/>
    <w:rsid w:val="00C17EA1"/>
    <w:rsid w:val="00C20834"/>
    <w:rsid w:val="00C21C72"/>
    <w:rsid w:val="00C31A0D"/>
    <w:rsid w:val="00C60B71"/>
    <w:rsid w:val="00C872D0"/>
    <w:rsid w:val="00D23B12"/>
    <w:rsid w:val="00DA61DD"/>
    <w:rsid w:val="00DE78E2"/>
    <w:rsid w:val="00E576AB"/>
    <w:rsid w:val="00E6288A"/>
    <w:rsid w:val="00E74362"/>
    <w:rsid w:val="00F25F48"/>
    <w:rsid w:val="00FC1062"/>
    <w:rsid w:val="00FD1E1E"/>
    <w:rsid w:val="00FF4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85018F"/>
    <w:pPr>
      <w:keepNext/>
      <w:numPr>
        <w:numId w:val="1"/>
      </w:numPr>
      <w:suppressAutoHyphens/>
      <w:spacing w:after="0" w:line="240" w:lineRule="auto"/>
      <w:jc w:val="center"/>
      <w:outlineLvl w:val="0"/>
    </w:pPr>
    <w:rPr>
      <w:rFonts w:ascii="Times New Roman" w:eastAsia="Times New Roman" w:hAnsi="Times New Roman" w:cs="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5018F"/>
    <w:rPr>
      <w:rFonts w:ascii="Times New Roman" w:eastAsia="Times New Roman" w:hAnsi="Times New Roman" w:cs="Times New Roman"/>
      <w:b/>
      <w:bCs/>
      <w:sz w:val="24"/>
      <w:szCs w:val="24"/>
      <w:lang w:eastAsia="ar-SA"/>
    </w:rPr>
  </w:style>
  <w:style w:type="paragraph" w:customStyle="1" w:styleId="Tit">
    <w:name w:val="Tit"/>
    <w:basedOn w:val="Normal"/>
    <w:uiPriority w:val="99"/>
    <w:rsid w:val="0085018F"/>
    <w:pPr>
      <w:pBdr>
        <w:bottom w:val="single" w:sz="4" w:space="2" w:color="000000"/>
      </w:pBdr>
      <w:shd w:val="clear" w:color="auto" w:fill="F2F2F2"/>
      <w:suppressAutoHyphens/>
      <w:spacing w:after="120" w:line="240" w:lineRule="auto"/>
      <w:ind w:left="851" w:hanging="851"/>
    </w:pPr>
    <w:rPr>
      <w:rFonts w:ascii="Times New Roman" w:eastAsia="Times New Roman" w:hAnsi="Times New Roman" w:cs="Times New Roman"/>
      <w:b/>
      <w:bCs/>
      <w:sz w:val="24"/>
      <w:szCs w:val="24"/>
      <w:lang w:eastAsia="ar-SA"/>
    </w:rPr>
  </w:style>
  <w:style w:type="paragraph" w:styleId="BodyText3">
    <w:name w:val="Body Text 3"/>
    <w:basedOn w:val="Normal"/>
    <w:link w:val="BodyText3Char"/>
    <w:uiPriority w:val="99"/>
    <w:rsid w:val="0085018F"/>
    <w:pPr>
      <w:suppressAutoHyphens/>
      <w:spacing w:after="0" w:line="240" w:lineRule="auto"/>
      <w:jc w:val="center"/>
    </w:pPr>
    <w:rPr>
      <w:rFonts w:ascii="Times New Roman" w:eastAsia="Times New Roman" w:hAnsi="Times New Roman" w:cs="Times New Roman"/>
      <w:b/>
      <w:bCs/>
      <w:sz w:val="18"/>
      <w:szCs w:val="18"/>
      <w:lang w:eastAsia="ar-SA"/>
    </w:rPr>
  </w:style>
  <w:style w:type="character" w:customStyle="1" w:styleId="BodyText3Char">
    <w:name w:val="Body Text 3 Char"/>
    <w:basedOn w:val="DefaultParagraphFont"/>
    <w:link w:val="BodyText3"/>
    <w:uiPriority w:val="99"/>
    <w:rsid w:val="0085018F"/>
    <w:rPr>
      <w:rFonts w:ascii="Times New Roman" w:eastAsia="Times New Roman" w:hAnsi="Times New Roman" w:cs="Times New Roman"/>
      <w:b/>
      <w:bCs/>
      <w:sz w:val="18"/>
      <w:szCs w:val="18"/>
      <w:lang w:eastAsia="ar-SA"/>
    </w:rPr>
  </w:style>
  <w:style w:type="paragraph" w:styleId="ListParagraph">
    <w:name w:val="List Paragraph"/>
    <w:basedOn w:val="Normal"/>
    <w:uiPriority w:val="34"/>
    <w:qFormat/>
    <w:rsid w:val="0085018F"/>
    <w:pPr>
      <w:spacing w:after="0" w:line="240" w:lineRule="auto"/>
      <w:ind w:left="720"/>
    </w:pPr>
    <w:rPr>
      <w:rFonts w:ascii="Times New Roman" w:eastAsia="Times New Roman" w:hAnsi="Times New Roman" w:cs="Times New Roman"/>
      <w:sz w:val="24"/>
      <w:szCs w:val="24"/>
    </w:rPr>
  </w:style>
  <w:style w:type="paragraph" w:styleId="Header">
    <w:name w:val="header"/>
    <w:aliases w:val="h"/>
    <w:basedOn w:val="Normal"/>
    <w:link w:val="HeaderChar"/>
    <w:uiPriority w:val="99"/>
    <w:semiHidden/>
    <w:rsid w:val="0085018F"/>
    <w:pPr>
      <w:tabs>
        <w:tab w:val="center" w:pos="4320"/>
        <w:tab w:val="right" w:pos="8640"/>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aliases w:val="h Char"/>
    <w:basedOn w:val="DefaultParagraphFont"/>
    <w:link w:val="Header"/>
    <w:uiPriority w:val="99"/>
    <w:semiHidden/>
    <w:rsid w:val="0085018F"/>
    <w:rPr>
      <w:rFonts w:ascii="Times New Roman" w:eastAsia="Times New Roman" w:hAnsi="Times New Roman" w:cs="Times New Roman"/>
      <w:sz w:val="24"/>
      <w:szCs w:val="24"/>
    </w:rPr>
  </w:style>
  <w:style w:type="paragraph" w:styleId="Title">
    <w:name w:val="Title"/>
    <w:basedOn w:val="Normal"/>
    <w:link w:val="TitleChar"/>
    <w:uiPriority w:val="99"/>
    <w:qFormat/>
    <w:rsid w:val="0085018F"/>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85018F"/>
    <w:rPr>
      <w:rFonts w:ascii="Times New Roman" w:eastAsia="Times New Roman" w:hAnsi="Times New Roman" w:cs="Times New Roman"/>
      <w:b/>
      <w:bCs/>
      <w:sz w:val="24"/>
      <w:szCs w:val="24"/>
    </w:rPr>
  </w:style>
  <w:style w:type="paragraph" w:styleId="BodyText">
    <w:name w:val="Body Text"/>
    <w:basedOn w:val="Normal"/>
    <w:link w:val="BodyTextChar"/>
    <w:uiPriority w:val="99"/>
    <w:rsid w:val="0085018F"/>
    <w:pPr>
      <w:spacing w:after="12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5018F"/>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018F"/>
  </w:style>
  <w:style w:type="character" w:customStyle="1" w:styleId="apple-style-span">
    <w:name w:val="apple-style-span"/>
    <w:basedOn w:val="DefaultParagraphFont"/>
    <w:rsid w:val="0085018F"/>
  </w:style>
  <w:style w:type="paragraph" w:styleId="Footer">
    <w:name w:val="footer"/>
    <w:basedOn w:val="Normal"/>
    <w:link w:val="FooterChar"/>
    <w:uiPriority w:val="99"/>
    <w:semiHidden/>
    <w:unhideWhenUsed/>
    <w:rsid w:val="003E6F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6F0C"/>
  </w:style>
  <w:style w:type="paragraph" w:styleId="BodyText2">
    <w:name w:val="Body Text 2"/>
    <w:basedOn w:val="Normal"/>
    <w:link w:val="BodyText2Char"/>
    <w:uiPriority w:val="99"/>
    <w:semiHidden/>
    <w:unhideWhenUsed/>
    <w:rsid w:val="0032754E"/>
    <w:pPr>
      <w:spacing w:after="120" w:line="480" w:lineRule="auto"/>
    </w:pPr>
  </w:style>
  <w:style w:type="character" w:customStyle="1" w:styleId="BodyText2Char">
    <w:name w:val="Body Text 2 Char"/>
    <w:basedOn w:val="DefaultParagraphFont"/>
    <w:link w:val="BodyText2"/>
    <w:uiPriority w:val="99"/>
    <w:semiHidden/>
    <w:rsid w:val="0032754E"/>
  </w:style>
  <w:style w:type="character" w:styleId="Hyperlink">
    <w:name w:val="Hyperlink"/>
    <w:basedOn w:val="DefaultParagraphFont"/>
    <w:uiPriority w:val="99"/>
    <w:unhideWhenUsed/>
    <w:rsid w:val="0032754E"/>
    <w:rPr>
      <w:color w:val="0000FF" w:themeColor="hyperlink"/>
      <w:u w:val="single"/>
    </w:rPr>
  </w:style>
  <w:style w:type="character" w:customStyle="1" w:styleId="CharAttribute4">
    <w:name w:val="CharAttribute4"/>
    <w:uiPriority w:val="99"/>
    <w:rsid w:val="0032754E"/>
    <w:rPr>
      <w:rFonts w:ascii="Times New Roman" w:eastAsia="Batang" w:hAnsi="Batang"/>
      <w:sz w:val="22"/>
    </w:rPr>
  </w:style>
  <w:style w:type="character" w:styleId="Strong">
    <w:name w:val="Strong"/>
    <w:basedOn w:val="DefaultParagraphFont"/>
    <w:qFormat/>
    <w:rsid w:val="0032754E"/>
    <w:rPr>
      <w:b/>
    </w:rPr>
  </w:style>
  <w:style w:type="table" w:styleId="TableGrid">
    <w:name w:val="Table Grid"/>
    <w:basedOn w:val="TableNormal"/>
    <w:uiPriority w:val="59"/>
    <w:rsid w:val="0032754E"/>
    <w:pPr>
      <w:spacing w:after="0" w:line="240" w:lineRule="auto"/>
    </w:pPr>
    <w:rPr>
      <w:rFonts w:eastAsiaTheme="minorHAnsi"/>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035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85018F"/>
    <w:pPr>
      <w:keepNext/>
      <w:numPr>
        <w:numId w:val="1"/>
      </w:numPr>
      <w:suppressAutoHyphens/>
      <w:spacing w:after="0" w:line="240" w:lineRule="auto"/>
      <w:jc w:val="center"/>
      <w:outlineLvl w:val="0"/>
    </w:pPr>
    <w:rPr>
      <w:rFonts w:ascii="Times New Roman" w:eastAsia="Times New Roman" w:hAnsi="Times New Roman" w:cs="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5018F"/>
    <w:rPr>
      <w:rFonts w:ascii="Times New Roman" w:eastAsia="Times New Roman" w:hAnsi="Times New Roman" w:cs="Times New Roman"/>
      <w:b/>
      <w:bCs/>
      <w:sz w:val="24"/>
      <w:szCs w:val="24"/>
      <w:lang w:eastAsia="ar-SA"/>
    </w:rPr>
  </w:style>
  <w:style w:type="paragraph" w:customStyle="1" w:styleId="Tit">
    <w:name w:val="Tit"/>
    <w:basedOn w:val="Normal"/>
    <w:uiPriority w:val="99"/>
    <w:rsid w:val="0085018F"/>
    <w:pPr>
      <w:pBdr>
        <w:bottom w:val="single" w:sz="4" w:space="2" w:color="000000"/>
      </w:pBdr>
      <w:shd w:val="clear" w:color="auto" w:fill="F2F2F2"/>
      <w:suppressAutoHyphens/>
      <w:spacing w:after="120" w:line="240" w:lineRule="auto"/>
      <w:ind w:left="851" w:hanging="851"/>
    </w:pPr>
    <w:rPr>
      <w:rFonts w:ascii="Times New Roman" w:eastAsia="Times New Roman" w:hAnsi="Times New Roman" w:cs="Times New Roman"/>
      <w:b/>
      <w:bCs/>
      <w:sz w:val="24"/>
      <w:szCs w:val="24"/>
      <w:lang w:eastAsia="ar-SA"/>
    </w:rPr>
  </w:style>
  <w:style w:type="paragraph" w:styleId="BodyText3">
    <w:name w:val="Body Text 3"/>
    <w:basedOn w:val="Normal"/>
    <w:link w:val="BodyText3Char"/>
    <w:uiPriority w:val="99"/>
    <w:rsid w:val="0085018F"/>
    <w:pPr>
      <w:suppressAutoHyphens/>
      <w:spacing w:after="0" w:line="240" w:lineRule="auto"/>
      <w:jc w:val="center"/>
    </w:pPr>
    <w:rPr>
      <w:rFonts w:ascii="Times New Roman" w:eastAsia="Times New Roman" w:hAnsi="Times New Roman" w:cs="Times New Roman"/>
      <w:b/>
      <w:bCs/>
      <w:sz w:val="18"/>
      <w:szCs w:val="18"/>
      <w:lang w:eastAsia="ar-SA"/>
    </w:rPr>
  </w:style>
  <w:style w:type="character" w:customStyle="1" w:styleId="BodyText3Char">
    <w:name w:val="Body Text 3 Char"/>
    <w:basedOn w:val="DefaultParagraphFont"/>
    <w:link w:val="BodyText3"/>
    <w:uiPriority w:val="99"/>
    <w:rsid w:val="0085018F"/>
    <w:rPr>
      <w:rFonts w:ascii="Times New Roman" w:eastAsia="Times New Roman" w:hAnsi="Times New Roman" w:cs="Times New Roman"/>
      <w:b/>
      <w:bCs/>
      <w:sz w:val="18"/>
      <w:szCs w:val="18"/>
      <w:lang w:eastAsia="ar-SA"/>
    </w:rPr>
  </w:style>
  <w:style w:type="paragraph" w:styleId="ListParagraph">
    <w:name w:val="List Paragraph"/>
    <w:basedOn w:val="Normal"/>
    <w:uiPriority w:val="34"/>
    <w:qFormat/>
    <w:rsid w:val="0085018F"/>
    <w:pPr>
      <w:spacing w:after="0" w:line="240" w:lineRule="auto"/>
      <w:ind w:left="720"/>
    </w:pPr>
    <w:rPr>
      <w:rFonts w:ascii="Times New Roman" w:eastAsia="Times New Roman" w:hAnsi="Times New Roman" w:cs="Times New Roman"/>
      <w:sz w:val="24"/>
      <w:szCs w:val="24"/>
    </w:rPr>
  </w:style>
  <w:style w:type="paragraph" w:styleId="Header">
    <w:name w:val="header"/>
    <w:aliases w:val="h"/>
    <w:basedOn w:val="Normal"/>
    <w:link w:val="HeaderChar"/>
    <w:uiPriority w:val="99"/>
    <w:semiHidden/>
    <w:rsid w:val="0085018F"/>
    <w:pPr>
      <w:tabs>
        <w:tab w:val="center" w:pos="4320"/>
        <w:tab w:val="right" w:pos="8640"/>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aliases w:val="h Char"/>
    <w:basedOn w:val="DefaultParagraphFont"/>
    <w:link w:val="Header"/>
    <w:uiPriority w:val="99"/>
    <w:semiHidden/>
    <w:rsid w:val="0085018F"/>
    <w:rPr>
      <w:rFonts w:ascii="Times New Roman" w:eastAsia="Times New Roman" w:hAnsi="Times New Roman" w:cs="Times New Roman"/>
      <w:sz w:val="24"/>
      <w:szCs w:val="24"/>
    </w:rPr>
  </w:style>
  <w:style w:type="paragraph" w:styleId="Title">
    <w:name w:val="Title"/>
    <w:basedOn w:val="Normal"/>
    <w:link w:val="TitleChar"/>
    <w:uiPriority w:val="99"/>
    <w:qFormat/>
    <w:rsid w:val="0085018F"/>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85018F"/>
    <w:rPr>
      <w:rFonts w:ascii="Times New Roman" w:eastAsia="Times New Roman" w:hAnsi="Times New Roman" w:cs="Times New Roman"/>
      <w:b/>
      <w:bCs/>
      <w:sz w:val="24"/>
      <w:szCs w:val="24"/>
    </w:rPr>
  </w:style>
  <w:style w:type="paragraph" w:styleId="BodyText">
    <w:name w:val="Body Text"/>
    <w:basedOn w:val="Normal"/>
    <w:link w:val="BodyTextChar"/>
    <w:uiPriority w:val="99"/>
    <w:rsid w:val="0085018F"/>
    <w:pPr>
      <w:spacing w:after="12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5018F"/>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018F"/>
  </w:style>
  <w:style w:type="character" w:customStyle="1" w:styleId="apple-style-span">
    <w:name w:val="apple-style-span"/>
    <w:basedOn w:val="DefaultParagraphFont"/>
    <w:rsid w:val="0085018F"/>
  </w:style>
  <w:style w:type="paragraph" w:styleId="Footer">
    <w:name w:val="footer"/>
    <w:basedOn w:val="Normal"/>
    <w:link w:val="FooterChar"/>
    <w:uiPriority w:val="99"/>
    <w:semiHidden/>
    <w:unhideWhenUsed/>
    <w:rsid w:val="003E6F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6F0C"/>
  </w:style>
  <w:style w:type="paragraph" w:styleId="BodyText2">
    <w:name w:val="Body Text 2"/>
    <w:basedOn w:val="Normal"/>
    <w:link w:val="BodyText2Char"/>
    <w:uiPriority w:val="99"/>
    <w:semiHidden/>
    <w:unhideWhenUsed/>
    <w:rsid w:val="0032754E"/>
    <w:pPr>
      <w:spacing w:after="120" w:line="480" w:lineRule="auto"/>
    </w:pPr>
  </w:style>
  <w:style w:type="character" w:customStyle="1" w:styleId="BodyText2Char">
    <w:name w:val="Body Text 2 Char"/>
    <w:basedOn w:val="DefaultParagraphFont"/>
    <w:link w:val="BodyText2"/>
    <w:uiPriority w:val="99"/>
    <w:semiHidden/>
    <w:rsid w:val="0032754E"/>
  </w:style>
  <w:style w:type="character" w:styleId="Hyperlink">
    <w:name w:val="Hyperlink"/>
    <w:basedOn w:val="DefaultParagraphFont"/>
    <w:uiPriority w:val="99"/>
    <w:unhideWhenUsed/>
    <w:rsid w:val="0032754E"/>
    <w:rPr>
      <w:color w:val="0000FF" w:themeColor="hyperlink"/>
      <w:u w:val="single"/>
    </w:rPr>
  </w:style>
  <w:style w:type="character" w:customStyle="1" w:styleId="CharAttribute4">
    <w:name w:val="CharAttribute4"/>
    <w:uiPriority w:val="99"/>
    <w:rsid w:val="0032754E"/>
    <w:rPr>
      <w:rFonts w:ascii="Times New Roman" w:eastAsia="Batang" w:hAnsi="Batang"/>
      <w:sz w:val="22"/>
    </w:rPr>
  </w:style>
  <w:style w:type="character" w:styleId="Strong">
    <w:name w:val="Strong"/>
    <w:basedOn w:val="DefaultParagraphFont"/>
    <w:qFormat/>
    <w:rsid w:val="0032754E"/>
    <w:rPr>
      <w:b/>
    </w:rPr>
  </w:style>
  <w:style w:type="table" w:styleId="TableGrid">
    <w:name w:val="Table Grid"/>
    <w:basedOn w:val="TableNormal"/>
    <w:uiPriority w:val="59"/>
    <w:rsid w:val="0032754E"/>
    <w:pPr>
      <w:spacing w:after="0" w:line="240" w:lineRule="auto"/>
    </w:pPr>
    <w:rPr>
      <w:rFonts w:eastAsiaTheme="minorHAnsi"/>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035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inthala.dvps@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ADMIN</cp:lastModifiedBy>
  <cp:revision>2</cp:revision>
  <dcterms:created xsi:type="dcterms:W3CDTF">2017-10-24T03:28:00Z</dcterms:created>
  <dcterms:modified xsi:type="dcterms:W3CDTF">2017-10-24T03:28:00Z</dcterms:modified>
</cp:coreProperties>
</file>