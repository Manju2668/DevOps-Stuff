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57" w:rsidRPr="007B52E6" w:rsidRDefault="00110FB4" w:rsidP="00585A57">
      <w:pPr>
        <w:pStyle w:val="Title"/>
        <w:jc w:val="both"/>
        <w:rPr>
          <w:rFonts w:asciiTheme="minorHAnsi" w:hAnsiTheme="minorHAnsi" w:cs="Times New Roman"/>
          <w:sz w:val="24"/>
        </w:rPr>
      </w:pPr>
      <w:bookmarkStart w:id="0" w:name="_GoBack"/>
      <w:bookmarkEnd w:id="0"/>
      <w:r>
        <w:rPr>
          <w:rFonts w:asciiTheme="minorHAnsi" w:hAnsiTheme="minorHAnsi" w:cs="Times New Roman"/>
          <w:sz w:val="24"/>
        </w:rPr>
        <w:t xml:space="preserve">     </w:t>
      </w:r>
      <w:r w:rsidR="007B03BF">
        <w:rPr>
          <w:rFonts w:asciiTheme="minorHAnsi" w:hAnsiTheme="minorHAnsi" w:cs="Times New Roman"/>
          <w:sz w:val="24"/>
        </w:rPr>
        <w:tab/>
      </w:r>
      <w:r w:rsidR="007B03BF">
        <w:rPr>
          <w:rFonts w:asciiTheme="minorHAnsi" w:hAnsiTheme="minorHAnsi" w:cs="Times New Roman"/>
          <w:sz w:val="24"/>
        </w:rPr>
        <w:tab/>
      </w:r>
      <w:r w:rsidR="007B03BF">
        <w:rPr>
          <w:rFonts w:asciiTheme="minorHAnsi" w:hAnsiTheme="minorHAnsi" w:cs="Times New Roman"/>
          <w:sz w:val="24"/>
        </w:rPr>
        <w:tab/>
      </w:r>
      <w:r w:rsidR="007B03BF">
        <w:rPr>
          <w:rFonts w:asciiTheme="minorHAnsi" w:hAnsiTheme="minorHAnsi" w:cs="Times New Roman"/>
          <w:sz w:val="24"/>
        </w:rPr>
        <w:tab/>
      </w:r>
      <w:r w:rsidR="007B03BF">
        <w:rPr>
          <w:rFonts w:asciiTheme="minorHAnsi" w:hAnsiTheme="minorHAnsi" w:cs="Times New Roman"/>
          <w:sz w:val="24"/>
        </w:rPr>
        <w:tab/>
        <w:t xml:space="preserve">             </w:t>
      </w:r>
      <w:proofErr w:type="spellStart"/>
      <w:r w:rsidR="007B03BF">
        <w:rPr>
          <w:rFonts w:asciiTheme="minorHAnsi" w:hAnsiTheme="minorHAnsi" w:cs="Times New Roman"/>
          <w:sz w:val="24"/>
        </w:rPr>
        <w:t>Veera</w:t>
      </w:r>
      <w:proofErr w:type="spellEnd"/>
      <w:r w:rsidR="007B03BF">
        <w:rPr>
          <w:rFonts w:asciiTheme="minorHAnsi" w:hAnsiTheme="minorHAnsi" w:cs="Times New Roman"/>
          <w:sz w:val="24"/>
        </w:rPr>
        <w:t xml:space="preserve"> </w:t>
      </w:r>
      <w:proofErr w:type="spellStart"/>
      <w:r w:rsidR="007B03BF">
        <w:rPr>
          <w:rFonts w:asciiTheme="minorHAnsi" w:hAnsiTheme="minorHAnsi" w:cs="Times New Roman"/>
          <w:sz w:val="24"/>
        </w:rPr>
        <w:t>Apparao</w:t>
      </w:r>
      <w:proofErr w:type="spellEnd"/>
    </w:p>
    <w:p w:rsidR="0026298D" w:rsidRDefault="00110FB4" w:rsidP="00585A57">
      <w:pPr>
        <w:pStyle w:val="Title"/>
        <w:jc w:val="both"/>
        <w:rPr>
          <w:rFonts w:asciiTheme="minorHAnsi" w:hAnsiTheme="minorHAnsi" w:cs="Times New Roman"/>
          <w:color w:val="0F7295"/>
          <w:sz w:val="24"/>
        </w:rPr>
      </w:pPr>
      <w:r>
        <w:rPr>
          <w:rFonts w:asciiTheme="minorHAnsi" w:hAnsiTheme="minorHAnsi" w:cs="Times New Roman"/>
          <w:color w:val="0F7295"/>
          <w:sz w:val="24"/>
        </w:rPr>
        <w:t xml:space="preserve">  </w:t>
      </w:r>
    </w:p>
    <w:p w:rsidR="00585A57" w:rsidRDefault="0026298D" w:rsidP="00585A57">
      <w:pPr>
        <w:pStyle w:val="Title"/>
        <w:jc w:val="both"/>
        <w:rPr>
          <w:rFonts w:asciiTheme="minorHAnsi" w:hAnsiTheme="minorHAnsi" w:cs="Times New Roman"/>
          <w:sz w:val="24"/>
        </w:rPr>
      </w:pPr>
      <w:r>
        <w:rPr>
          <w:rFonts w:asciiTheme="minorHAnsi" w:hAnsiTheme="minorHAnsi" w:cs="Times New Roman"/>
          <w:sz w:val="24"/>
        </w:rPr>
        <w:t xml:space="preserve">    </w:t>
      </w:r>
      <w:r w:rsidR="00585A57" w:rsidRPr="00F24E17">
        <w:rPr>
          <w:rFonts w:asciiTheme="minorHAnsi" w:hAnsiTheme="minorHAnsi" w:cs="Times New Roman"/>
          <w:sz w:val="24"/>
        </w:rPr>
        <w:t>Mobile:</w:t>
      </w:r>
      <w:r w:rsidR="00C44D19">
        <w:rPr>
          <w:rFonts w:asciiTheme="minorHAnsi" w:hAnsiTheme="minorHAnsi" w:cs="Times New Roman"/>
          <w:sz w:val="24"/>
        </w:rPr>
        <w:t xml:space="preserve"> </w:t>
      </w:r>
      <w:r w:rsidR="00F334F1">
        <w:rPr>
          <w:rFonts w:asciiTheme="minorHAnsi" w:hAnsiTheme="minorHAnsi" w:cs="Times New Roman"/>
          <w:sz w:val="24"/>
        </w:rPr>
        <w:t xml:space="preserve">+91-9989576154                  </w:t>
      </w:r>
      <w:r w:rsidR="00F334F1">
        <w:rPr>
          <w:rFonts w:asciiTheme="minorHAnsi" w:hAnsiTheme="minorHAnsi" w:cs="Times New Roman"/>
          <w:sz w:val="24"/>
        </w:rPr>
        <w:tab/>
      </w:r>
      <w:r w:rsidR="00F334F1">
        <w:rPr>
          <w:rFonts w:asciiTheme="minorHAnsi" w:hAnsiTheme="minorHAnsi" w:cs="Times New Roman"/>
          <w:sz w:val="24"/>
        </w:rPr>
        <w:tab/>
      </w:r>
      <w:r w:rsidR="00F334F1">
        <w:rPr>
          <w:rFonts w:asciiTheme="minorHAnsi" w:hAnsiTheme="minorHAnsi" w:cs="Times New Roman"/>
          <w:sz w:val="24"/>
        </w:rPr>
        <w:tab/>
      </w:r>
      <w:r w:rsidR="00F334F1">
        <w:rPr>
          <w:rFonts w:asciiTheme="minorHAnsi" w:hAnsiTheme="minorHAnsi" w:cs="Times New Roman"/>
          <w:sz w:val="24"/>
        </w:rPr>
        <w:tab/>
        <w:t xml:space="preserve">         Mail: veera12</w:t>
      </w:r>
      <w:r>
        <w:rPr>
          <w:rFonts w:asciiTheme="minorHAnsi" w:hAnsiTheme="minorHAnsi" w:cs="Times New Roman"/>
          <w:sz w:val="24"/>
        </w:rPr>
        <w:t>.devops@gmail.com</w:t>
      </w:r>
    </w:p>
    <w:p w:rsidR="00271F23" w:rsidRPr="007B52E6" w:rsidRDefault="00271F23" w:rsidP="00271F23">
      <w:pPr>
        <w:pStyle w:val="Title"/>
        <w:pBdr>
          <w:top w:val="single" w:sz="4" w:space="1" w:color="auto"/>
        </w:pBdr>
        <w:jc w:val="both"/>
        <w:rPr>
          <w:rFonts w:asciiTheme="minorHAnsi" w:hAnsiTheme="minorHAnsi" w:cs="Times New Roman"/>
          <w:sz w:val="24"/>
        </w:rPr>
      </w:pPr>
    </w:p>
    <w:p w:rsidR="00E30248" w:rsidRPr="00E30248" w:rsidRDefault="004A0FF9" w:rsidP="00E30248">
      <w:pPr>
        <w:pStyle w:val="Quote"/>
        <w:rPr>
          <w:rStyle w:val="StrongEmphasis"/>
          <w:rFonts w:ascii="Times New Roman" w:eastAsia="Times New Roman" w:hAnsi="Times New Roman"/>
          <w:i w:val="0"/>
          <w:sz w:val="24"/>
          <w:szCs w:val="24"/>
          <w:u w:val="single"/>
        </w:rPr>
      </w:pPr>
      <w:r>
        <w:rPr>
          <w:rStyle w:val="StrongEmphasis"/>
          <w:rFonts w:ascii="Times New Roman" w:eastAsia="Times New Roman" w:hAnsi="Times New Roman"/>
          <w:i w:val="0"/>
          <w:sz w:val="24"/>
          <w:szCs w:val="24"/>
        </w:rPr>
        <w:t xml:space="preserve">  </w:t>
      </w:r>
      <w:r w:rsidR="00CF26F8">
        <w:rPr>
          <w:rStyle w:val="StrongEmphasis"/>
          <w:rFonts w:ascii="Times New Roman" w:eastAsia="Times New Roman" w:hAnsi="Times New Roman"/>
          <w:i w:val="0"/>
          <w:sz w:val="24"/>
          <w:szCs w:val="24"/>
        </w:rPr>
        <w:t xml:space="preserve">     </w:t>
      </w:r>
      <w:r w:rsidR="00E30248" w:rsidRPr="000B6496">
        <w:rPr>
          <w:rStyle w:val="StrongEmphasis"/>
          <w:rFonts w:ascii="Times New Roman" w:eastAsia="Times New Roman" w:hAnsi="Times New Roman"/>
          <w:i w:val="0"/>
          <w:sz w:val="24"/>
          <w:szCs w:val="24"/>
          <w:u w:val="single"/>
        </w:rPr>
        <w:t xml:space="preserve">Career Objective  </w:t>
      </w:r>
    </w:p>
    <w:p w:rsidR="0070481A" w:rsidRDefault="00E961CF" w:rsidP="0070481A">
      <w:pPr>
        <w:pStyle w:val="Quote"/>
        <w:ind w:left="928"/>
        <w:rPr>
          <w:rStyle w:val="StrongEmphasis"/>
          <w:rFonts w:ascii="Times New Roman" w:eastAsia="Times New Roman" w:hAnsi="Times New Roman"/>
          <w:b w:val="0"/>
          <w:i w:val="0"/>
        </w:rPr>
      </w:pPr>
      <w:r>
        <w:rPr>
          <w:rStyle w:val="StrongEmphasis"/>
          <w:rFonts w:ascii="Times New Roman" w:eastAsia="Times New Roman" w:hAnsi="Times New Roman"/>
          <w:b w:val="0"/>
          <w:i w:val="0"/>
        </w:rPr>
        <w:t>4</w:t>
      </w:r>
      <w:r w:rsidR="003D7F51" w:rsidRPr="003D7F51">
        <w:rPr>
          <w:rStyle w:val="StrongEmphasis"/>
          <w:rFonts w:ascii="Times New Roman" w:eastAsia="Times New Roman" w:hAnsi="Times New Roman"/>
          <w:b w:val="0"/>
          <w:i w:val="0"/>
        </w:rPr>
        <w:t>+ years progressive experience in the domain of Build/Release and Configuration Management/</w:t>
      </w:r>
      <w:proofErr w:type="spellStart"/>
      <w:r w:rsidR="003D7F51" w:rsidRPr="003D7F51">
        <w:rPr>
          <w:rStyle w:val="StrongEmphasis"/>
          <w:rFonts w:ascii="Times New Roman" w:eastAsia="Times New Roman" w:hAnsi="Times New Roman"/>
          <w:b w:val="0"/>
          <w:i w:val="0"/>
        </w:rPr>
        <w:t>DevOps</w:t>
      </w:r>
      <w:proofErr w:type="spellEnd"/>
      <w:r w:rsidR="003D7F51" w:rsidRPr="003D7F51">
        <w:rPr>
          <w:rStyle w:val="StrongEmphasis"/>
          <w:rFonts w:ascii="Times New Roman" w:eastAsia="Times New Roman" w:hAnsi="Times New Roman"/>
          <w:b w:val="0"/>
          <w:i w:val="0"/>
        </w:rPr>
        <w:t xml:space="preserve"> </w:t>
      </w:r>
      <w:r w:rsidR="003D7F51">
        <w:rPr>
          <w:rStyle w:val="StrongEmphasis"/>
          <w:rFonts w:ascii="Times New Roman" w:eastAsia="Times New Roman" w:hAnsi="Times New Roman"/>
          <w:b w:val="0"/>
          <w:i w:val="0"/>
        </w:rPr>
        <w:t xml:space="preserve">  </w:t>
      </w:r>
      <w:r w:rsidR="003D7F51" w:rsidRPr="003D7F51">
        <w:rPr>
          <w:rStyle w:val="StrongEmphasis"/>
          <w:rFonts w:ascii="Times New Roman" w:eastAsia="Times New Roman" w:hAnsi="Times New Roman"/>
          <w:b w:val="0"/>
          <w:i w:val="0"/>
        </w:rPr>
        <w:t xml:space="preserve">Engineer </w:t>
      </w:r>
      <w:proofErr w:type="gramStart"/>
      <w:r w:rsidR="003D7F51" w:rsidRPr="003D7F51">
        <w:rPr>
          <w:rStyle w:val="StrongEmphasis"/>
          <w:rFonts w:ascii="Times New Roman" w:eastAsia="Times New Roman" w:hAnsi="Times New Roman"/>
          <w:b w:val="0"/>
          <w:i w:val="0"/>
        </w:rPr>
        <w:t xml:space="preserve">and </w:t>
      </w:r>
      <w:r w:rsidR="003D7F51">
        <w:rPr>
          <w:rStyle w:val="StrongEmphasis"/>
          <w:rFonts w:ascii="Times New Roman" w:eastAsia="Times New Roman" w:hAnsi="Times New Roman"/>
          <w:b w:val="0"/>
          <w:i w:val="0"/>
        </w:rPr>
        <w:t xml:space="preserve"> </w:t>
      </w:r>
      <w:r w:rsidR="003D7F51" w:rsidRPr="003D7F51">
        <w:rPr>
          <w:rStyle w:val="StrongEmphasis"/>
          <w:rFonts w:ascii="Times New Roman" w:eastAsia="Times New Roman" w:hAnsi="Times New Roman"/>
          <w:b w:val="0"/>
          <w:i w:val="0"/>
        </w:rPr>
        <w:t>with</w:t>
      </w:r>
      <w:proofErr w:type="gramEnd"/>
      <w:r w:rsidR="003D7F51" w:rsidRPr="003D7F51">
        <w:rPr>
          <w:rStyle w:val="StrongEmphasis"/>
          <w:rFonts w:ascii="Times New Roman" w:eastAsia="Times New Roman" w:hAnsi="Times New Roman"/>
          <w:b w:val="0"/>
          <w:i w:val="0"/>
        </w:rPr>
        <w:t xml:space="preserve"> proven ability to implement standards, procedures and processes that improve overall Build and Deployment/</w:t>
      </w:r>
      <w:proofErr w:type="spellStart"/>
      <w:r w:rsidR="003D7F51" w:rsidRPr="003D7F51">
        <w:rPr>
          <w:rStyle w:val="StrongEmphasis"/>
          <w:rFonts w:ascii="Times New Roman" w:eastAsia="Times New Roman" w:hAnsi="Times New Roman"/>
          <w:b w:val="0"/>
          <w:i w:val="0"/>
        </w:rPr>
        <w:t>DevOps</w:t>
      </w:r>
      <w:proofErr w:type="spellEnd"/>
      <w:r w:rsidR="003D7F51" w:rsidRPr="003D7F51">
        <w:rPr>
          <w:rStyle w:val="StrongEmphasis"/>
          <w:rFonts w:ascii="Times New Roman" w:eastAsia="Times New Roman" w:hAnsi="Times New Roman"/>
          <w:b w:val="0"/>
          <w:i w:val="0"/>
        </w:rPr>
        <w:t xml:space="preserve"> processes. </w:t>
      </w:r>
    </w:p>
    <w:p w:rsidR="00585A57" w:rsidRPr="0070481A" w:rsidRDefault="0085231C" w:rsidP="000D3BB3">
      <w:pPr>
        <w:pStyle w:val="Quote"/>
        <w:rPr>
          <w:rFonts w:ascii="Times New Roman" w:hAnsi="Times New Roman"/>
          <w:b/>
          <w:i w:val="0"/>
          <w:u w:val="single"/>
        </w:rPr>
      </w:pPr>
      <w:r>
        <w:rPr>
          <w:b/>
          <w:i w:val="0"/>
        </w:rPr>
        <w:t xml:space="preserve">        </w:t>
      </w:r>
      <w:r w:rsidR="00AD3F71" w:rsidRPr="0070481A">
        <w:rPr>
          <w:b/>
          <w:i w:val="0"/>
          <w:u w:val="single"/>
        </w:rPr>
        <w:t>Professional Summary</w:t>
      </w:r>
      <w:r w:rsidR="00585A57" w:rsidRPr="0070481A">
        <w:rPr>
          <w:b/>
          <w:i w:val="0"/>
          <w:u w:val="single"/>
        </w:rPr>
        <w:t>:</w:t>
      </w:r>
    </w:p>
    <w:p w:rsidR="0029690B" w:rsidRPr="005F6C83" w:rsidRDefault="0029690B" w:rsidP="00E328B2">
      <w:pPr>
        <w:pStyle w:val="ListParagraph"/>
        <w:numPr>
          <w:ilvl w:val="0"/>
          <w:numId w:val="8"/>
        </w:numPr>
        <w:jc w:val="both"/>
        <w:rPr>
          <w:rFonts w:ascii="Times New Roman" w:hAnsi="Times New Roman" w:cs="Times New Roman"/>
          <w:color w:val="000000"/>
          <w:shd w:val="clear" w:color="auto" w:fill="FFFFFF"/>
        </w:rPr>
      </w:pPr>
      <w:r w:rsidRPr="005F6C83">
        <w:rPr>
          <w:rFonts w:ascii="Times New Roman" w:hAnsi="Times New Roman" w:cs="Times New Roman"/>
          <w:color w:val="000000"/>
          <w:shd w:val="clear" w:color="auto" w:fill="FFFFFF"/>
        </w:rPr>
        <w:t xml:space="preserve">Having </w:t>
      </w:r>
      <w:r w:rsidRPr="005F6C83">
        <w:rPr>
          <w:rFonts w:ascii="Times New Roman" w:hAnsi="Times New Roman" w:cs="Times New Roman"/>
          <w:b/>
          <w:color w:val="000000"/>
          <w:shd w:val="clear" w:color="auto" w:fill="FFFFFF"/>
        </w:rPr>
        <w:t>4+ Years</w:t>
      </w:r>
      <w:r w:rsidRPr="005F6C83">
        <w:rPr>
          <w:rFonts w:ascii="Times New Roman" w:hAnsi="Times New Roman" w:cs="Times New Roman"/>
          <w:color w:val="000000"/>
          <w:shd w:val="clear" w:color="auto" w:fill="FFFFFF"/>
        </w:rPr>
        <w:t xml:space="preserve"> of Experience in Implementing Organization </w:t>
      </w:r>
      <w:proofErr w:type="spellStart"/>
      <w:r w:rsidRPr="005F6C83">
        <w:rPr>
          <w:rFonts w:ascii="Times New Roman" w:hAnsi="Times New Roman" w:cs="Times New Roman"/>
          <w:b/>
          <w:color w:val="000000"/>
          <w:shd w:val="clear" w:color="auto" w:fill="FFFFFF"/>
        </w:rPr>
        <w:t>DevOps</w:t>
      </w:r>
      <w:proofErr w:type="spellEnd"/>
      <w:r w:rsidRPr="005F6C83">
        <w:rPr>
          <w:rFonts w:ascii="Times New Roman" w:hAnsi="Times New Roman" w:cs="Times New Roman"/>
          <w:color w:val="000000"/>
          <w:shd w:val="clear" w:color="auto" w:fill="FFFFFF"/>
        </w:rPr>
        <w:t xml:space="preserve"> strategy in various environments of </w:t>
      </w:r>
      <w:r w:rsidRPr="005F6C83">
        <w:rPr>
          <w:rFonts w:ascii="Times New Roman" w:hAnsi="Times New Roman" w:cs="Times New Roman"/>
          <w:b/>
          <w:color w:val="000000"/>
          <w:shd w:val="clear" w:color="auto" w:fill="FFFFFF"/>
        </w:rPr>
        <w:t>Linux</w:t>
      </w:r>
      <w:r w:rsidRPr="005F6C83">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and </w:t>
      </w:r>
      <w:r w:rsidRPr="005F6C83">
        <w:rPr>
          <w:rFonts w:ascii="Times New Roman" w:hAnsi="Times New Roman" w:cs="Times New Roman"/>
          <w:b/>
          <w:color w:val="000000"/>
          <w:shd w:val="clear" w:color="auto" w:fill="FFFFFF"/>
        </w:rPr>
        <w:t>Windows</w:t>
      </w:r>
      <w:r>
        <w:rPr>
          <w:rFonts w:ascii="Times New Roman" w:hAnsi="Times New Roman" w:cs="Times New Roman"/>
          <w:color w:val="000000"/>
          <w:shd w:val="clear" w:color="auto" w:fill="FFFFFF"/>
        </w:rPr>
        <w:t xml:space="preserve"> </w:t>
      </w:r>
      <w:r w:rsidRPr="005F6C83">
        <w:rPr>
          <w:rFonts w:ascii="Times New Roman" w:hAnsi="Times New Roman" w:cs="Times New Roman"/>
          <w:color w:val="000000"/>
          <w:shd w:val="clear" w:color="auto" w:fill="FFFFFF"/>
        </w:rPr>
        <w:t xml:space="preserve">along with </w:t>
      </w:r>
      <w:proofErr w:type="spellStart"/>
      <w:r w:rsidRPr="005F6C83">
        <w:rPr>
          <w:rFonts w:ascii="Times New Roman" w:hAnsi="Times New Roman" w:cs="Times New Roman"/>
          <w:b/>
          <w:color w:val="000000"/>
          <w:shd w:val="clear" w:color="auto" w:fill="FFFFFF"/>
        </w:rPr>
        <w:t>Vmware</w:t>
      </w:r>
      <w:proofErr w:type="spellEnd"/>
      <w:r w:rsidRPr="005F6C83">
        <w:rPr>
          <w:rFonts w:ascii="Times New Roman" w:hAnsi="Times New Roman" w:cs="Times New Roman"/>
          <w:color w:val="000000"/>
          <w:shd w:val="clear" w:color="auto" w:fill="FFFFFF"/>
        </w:rPr>
        <w:t xml:space="preserve"> Technology</w:t>
      </w:r>
    </w:p>
    <w:p w:rsidR="0029690B" w:rsidRPr="005F6C83" w:rsidRDefault="0029690B" w:rsidP="00E328B2">
      <w:pPr>
        <w:pStyle w:val="ListParagraph"/>
        <w:numPr>
          <w:ilvl w:val="0"/>
          <w:numId w:val="8"/>
        </w:numPr>
        <w:jc w:val="both"/>
        <w:rPr>
          <w:rFonts w:ascii="Times New Roman" w:hAnsi="Times New Roman" w:cs="Times New Roman"/>
          <w:color w:val="000000"/>
          <w:shd w:val="clear" w:color="auto" w:fill="FFFFFF"/>
        </w:rPr>
      </w:pPr>
      <w:r w:rsidRPr="005F6C83">
        <w:rPr>
          <w:rFonts w:ascii="Times New Roman" w:hAnsi="Times New Roman" w:cs="Times New Roman"/>
          <w:color w:val="000000"/>
          <w:shd w:val="clear" w:color="auto" w:fill="FFFFFF"/>
        </w:rPr>
        <w:t xml:space="preserve">Having good experience in </w:t>
      </w:r>
      <w:proofErr w:type="spellStart"/>
      <w:r w:rsidRPr="005F6C83">
        <w:rPr>
          <w:rFonts w:ascii="Times New Roman" w:hAnsi="Times New Roman" w:cs="Times New Roman"/>
          <w:b/>
          <w:color w:val="000000"/>
          <w:shd w:val="clear" w:color="auto" w:fill="FFFFFF"/>
        </w:rPr>
        <w:t>Svn</w:t>
      </w:r>
      <w:proofErr w:type="spellEnd"/>
      <w:r w:rsidRPr="005F6C83">
        <w:rPr>
          <w:rFonts w:ascii="Times New Roman" w:hAnsi="Times New Roman" w:cs="Times New Roman"/>
          <w:color w:val="000000"/>
          <w:shd w:val="clear" w:color="auto" w:fill="FFFFFF"/>
        </w:rPr>
        <w:t xml:space="preserve">, </w:t>
      </w:r>
      <w:r w:rsidRPr="005F6C83">
        <w:rPr>
          <w:rFonts w:ascii="Times New Roman" w:hAnsi="Times New Roman" w:cs="Times New Roman"/>
          <w:b/>
          <w:color w:val="000000"/>
          <w:shd w:val="clear" w:color="auto" w:fill="FFFFFF"/>
        </w:rPr>
        <w:t>Git</w:t>
      </w:r>
      <w:r w:rsidRPr="005F6C83">
        <w:rPr>
          <w:rFonts w:ascii="Times New Roman" w:hAnsi="Times New Roman" w:cs="Times New Roman"/>
          <w:color w:val="000000"/>
          <w:shd w:val="clear" w:color="auto" w:fill="FFFFFF"/>
        </w:rPr>
        <w:t xml:space="preserve">, </w:t>
      </w:r>
      <w:proofErr w:type="spellStart"/>
      <w:r w:rsidRPr="005F6C83">
        <w:rPr>
          <w:rFonts w:ascii="Times New Roman" w:hAnsi="Times New Roman" w:cs="Times New Roman"/>
          <w:b/>
          <w:color w:val="000000"/>
          <w:shd w:val="clear" w:color="auto" w:fill="FFFFFF"/>
        </w:rPr>
        <w:t>GitHub</w:t>
      </w:r>
      <w:proofErr w:type="spellEnd"/>
      <w:r w:rsidRPr="005F6C83">
        <w:rPr>
          <w:rFonts w:ascii="Times New Roman" w:hAnsi="Times New Roman" w:cs="Times New Roman"/>
          <w:color w:val="000000"/>
          <w:shd w:val="clear" w:color="auto" w:fill="FFFFFF"/>
        </w:rPr>
        <w:t xml:space="preserve">, </w:t>
      </w:r>
      <w:r w:rsidRPr="005F6C83">
        <w:rPr>
          <w:rFonts w:ascii="Times New Roman" w:hAnsi="Times New Roman" w:cs="Times New Roman"/>
          <w:b/>
          <w:color w:val="000000"/>
          <w:shd w:val="clear" w:color="auto" w:fill="FFFFFF"/>
        </w:rPr>
        <w:t>Ant</w:t>
      </w:r>
      <w:r w:rsidRPr="005F6C83">
        <w:rPr>
          <w:rFonts w:ascii="Times New Roman" w:hAnsi="Times New Roman" w:cs="Times New Roman"/>
          <w:color w:val="000000"/>
          <w:shd w:val="clear" w:color="auto" w:fill="FFFFFF"/>
        </w:rPr>
        <w:t xml:space="preserve">, </w:t>
      </w:r>
      <w:r w:rsidRPr="005F6C83">
        <w:rPr>
          <w:rFonts w:ascii="Times New Roman" w:hAnsi="Times New Roman" w:cs="Times New Roman"/>
          <w:b/>
          <w:color w:val="000000"/>
          <w:shd w:val="clear" w:color="auto" w:fill="FFFFFF"/>
        </w:rPr>
        <w:t>Maven</w:t>
      </w:r>
      <w:r w:rsidRPr="005F6C83">
        <w:rPr>
          <w:rFonts w:ascii="Times New Roman" w:hAnsi="Times New Roman" w:cs="Times New Roman"/>
          <w:color w:val="000000"/>
          <w:shd w:val="clear" w:color="auto" w:fill="FFFFFF"/>
        </w:rPr>
        <w:t xml:space="preserve">, </w:t>
      </w:r>
      <w:r w:rsidRPr="005F6C83">
        <w:rPr>
          <w:rFonts w:ascii="Times New Roman" w:hAnsi="Times New Roman" w:cs="Times New Roman"/>
          <w:b/>
          <w:color w:val="000000"/>
          <w:shd w:val="clear" w:color="auto" w:fill="FFFFFF"/>
        </w:rPr>
        <w:t>Jenkins</w:t>
      </w:r>
      <w:r w:rsidRPr="005F6C83">
        <w:rPr>
          <w:rFonts w:ascii="Times New Roman" w:hAnsi="Times New Roman" w:cs="Times New Roman"/>
          <w:color w:val="000000"/>
          <w:shd w:val="clear" w:color="auto" w:fill="FFFFFF"/>
        </w:rPr>
        <w:t xml:space="preserve">, </w:t>
      </w:r>
      <w:r w:rsidRPr="005F6C83">
        <w:rPr>
          <w:rFonts w:ascii="Times New Roman" w:hAnsi="Times New Roman" w:cs="Times New Roman"/>
          <w:b/>
          <w:color w:val="000000"/>
          <w:shd w:val="clear" w:color="auto" w:fill="FFFFFF"/>
        </w:rPr>
        <w:t>Nexus</w:t>
      </w:r>
      <w:r w:rsidRPr="005F6C83">
        <w:rPr>
          <w:rFonts w:ascii="Times New Roman" w:hAnsi="Times New Roman" w:cs="Times New Roman"/>
          <w:color w:val="000000"/>
          <w:shd w:val="clear" w:color="auto" w:fill="FFFFFF"/>
        </w:rPr>
        <w:t xml:space="preserve">, </w:t>
      </w:r>
      <w:proofErr w:type="spellStart"/>
      <w:r w:rsidRPr="005F6C83">
        <w:rPr>
          <w:rFonts w:ascii="Times New Roman" w:hAnsi="Times New Roman" w:cs="Times New Roman"/>
          <w:b/>
          <w:color w:val="000000"/>
          <w:shd w:val="clear" w:color="auto" w:fill="FFFFFF"/>
        </w:rPr>
        <w:t>SonarQube</w:t>
      </w:r>
      <w:proofErr w:type="spellEnd"/>
      <w:r w:rsidRPr="005F6C83">
        <w:rPr>
          <w:rFonts w:ascii="Times New Roman" w:hAnsi="Times New Roman" w:cs="Times New Roman"/>
          <w:color w:val="000000"/>
          <w:shd w:val="clear" w:color="auto" w:fill="FFFFFF"/>
        </w:rPr>
        <w:t xml:space="preserve">, </w:t>
      </w:r>
      <w:proofErr w:type="spellStart"/>
      <w:r w:rsidRPr="005F6C83">
        <w:rPr>
          <w:rFonts w:ascii="Times New Roman" w:hAnsi="Times New Roman" w:cs="Times New Roman"/>
          <w:b/>
          <w:color w:val="000000"/>
          <w:shd w:val="clear" w:color="auto" w:fill="FFFFFF"/>
        </w:rPr>
        <w:t>Rundeck</w:t>
      </w:r>
      <w:proofErr w:type="spellEnd"/>
      <w:r w:rsidRPr="005F6C83">
        <w:rPr>
          <w:rFonts w:ascii="Times New Roman" w:hAnsi="Times New Roman" w:cs="Times New Roman"/>
          <w:color w:val="000000"/>
          <w:shd w:val="clear" w:color="auto" w:fill="FFFFFF"/>
        </w:rPr>
        <w:t xml:space="preserve">, </w:t>
      </w:r>
      <w:proofErr w:type="spellStart"/>
      <w:r w:rsidRPr="005F6C83">
        <w:rPr>
          <w:rFonts w:ascii="Times New Roman" w:hAnsi="Times New Roman" w:cs="Times New Roman"/>
          <w:b/>
          <w:color w:val="000000"/>
          <w:shd w:val="clear" w:color="auto" w:fill="FFFFFF"/>
        </w:rPr>
        <w:t>Chef</w:t>
      </w:r>
      <w:proofErr w:type="gramStart"/>
      <w:r w:rsidRPr="005F6C83">
        <w:rPr>
          <w:rFonts w:ascii="Times New Roman" w:hAnsi="Times New Roman" w:cs="Times New Roman"/>
          <w:color w:val="000000"/>
          <w:shd w:val="clear" w:color="auto" w:fill="FFFFFF"/>
        </w:rPr>
        <w:t>,</w:t>
      </w:r>
      <w:r w:rsidRPr="005F6C83">
        <w:rPr>
          <w:rFonts w:ascii="Times New Roman" w:hAnsi="Times New Roman" w:cs="Times New Roman"/>
          <w:b/>
          <w:color w:val="000000"/>
          <w:shd w:val="clear" w:color="auto" w:fill="FFFFFF"/>
        </w:rPr>
        <w:t>Linux</w:t>
      </w:r>
      <w:r w:rsidRPr="005F6C83">
        <w:rPr>
          <w:rFonts w:ascii="Times New Roman" w:hAnsi="Times New Roman" w:cs="Times New Roman"/>
          <w:color w:val="000000"/>
          <w:shd w:val="clear" w:color="auto" w:fill="FFFFFF"/>
        </w:rPr>
        <w:t>,</w:t>
      </w:r>
      <w:r w:rsidRPr="005F6C83">
        <w:rPr>
          <w:rFonts w:ascii="Times New Roman" w:hAnsi="Times New Roman" w:cs="Times New Roman"/>
          <w:b/>
          <w:color w:val="000000"/>
          <w:shd w:val="clear" w:color="auto" w:fill="FFFFFF"/>
        </w:rPr>
        <w:t>Vmware</w:t>
      </w:r>
      <w:proofErr w:type="spellEnd"/>
      <w:proofErr w:type="gramEnd"/>
      <w:r w:rsidRPr="005F6C83">
        <w:rPr>
          <w:rFonts w:ascii="Times New Roman" w:hAnsi="Times New Roman" w:cs="Times New Roman"/>
          <w:color w:val="000000"/>
          <w:shd w:val="clear" w:color="auto" w:fill="FFFFFF"/>
        </w:rPr>
        <w:t xml:space="preserve">, </w:t>
      </w:r>
      <w:r w:rsidRPr="005F6C83">
        <w:rPr>
          <w:rFonts w:ascii="Times New Roman" w:hAnsi="Times New Roman" w:cs="Times New Roman"/>
          <w:b/>
          <w:color w:val="000000"/>
          <w:shd w:val="clear" w:color="auto" w:fill="FFFFFF"/>
        </w:rPr>
        <w:t>Shell Scripting</w:t>
      </w:r>
      <w:r w:rsidRPr="005F6C83">
        <w:rPr>
          <w:rFonts w:ascii="Times New Roman" w:hAnsi="Times New Roman" w:cs="Times New Roman"/>
          <w:color w:val="000000"/>
          <w:shd w:val="clear" w:color="auto" w:fill="FFFFFF"/>
        </w:rPr>
        <w:t xml:space="preserve">, </w:t>
      </w:r>
      <w:proofErr w:type="spellStart"/>
      <w:r w:rsidRPr="005F6C83">
        <w:rPr>
          <w:rFonts w:ascii="Times New Roman" w:hAnsi="Times New Roman" w:cs="Times New Roman"/>
          <w:b/>
          <w:color w:val="000000"/>
          <w:shd w:val="clear" w:color="auto" w:fill="FFFFFF"/>
        </w:rPr>
        <w:t>Docker</w:t>
      </w:r>
      <w:proofErr w:type="spellEnd"/>
      <w:r w:rsidRPr="005F6C83">
        <w:rPr>
          <w:rFonts w:ascii="Times New Roman" w:hAnsi="Times New Roman" w:cs="Times New Roman"/>
          <w:color w:val="000000"/>
          <w:shd w:val="clear" w:color="auto" w:fill="FFFFFF"/>
        </w:rPr>
        <w:t>.</w:t>
      </w:r>
    </w:p>
    <w:p w:rsidR="0029690B" w:rsidRPr="005F6C83" w:rsidRDefault="0029690B" w:rsidP="00E328B2">
      <w:pPr>
        <w:pStyle w:val="ListParagraph"/>
        <w:numPr>
          <w:ilvl w:val="0"/>
          <w:numId w:val="8"/>
        </w:numPr>
        <w:jc w:val="both"/>
        <w:rPr>
          <w:rFonts w:ascii="Times New Roman" w:hAnsi="Times New Roman" w:cs="Times New Roman"/>
          <w:color w:val="000000"/>
          <w:shd w:val="clear" w:color="auto" w:fill="FFFFFF"/>
        </w:rPr>
      </w:pPr>
      <w:r w:rsidRPr="005F6C83">
        <w:rPr>
          <w:rFonts w:ascii="Times New Roman" w:hAnsi="Times New Roman" w:cs="Times New Roman"/>
          <w:color w:val="000000"/>
          <w:shd w:val="clear" w:color="auto" w:fill="FFFFFF"/>
        </w:rPr>
        <w:t xml:space="preserve">Knowledge in Amazon Web </w:t>
      </w:r>
      <w:proofErr w:type="spellStart"/>
      <w:r w:rsidRPr="005F6C83">
        <w:rPr>
          <w:rFonts w:ascii="Times New Roman" w:hAnsi="Times New Roman" w:cs="Times New Roman"/>
          <w:color w:val="000000"/>
          <w:shd w:val="clear" w:color="auto" w:fill="FFFFFF"/>
        </w:rPr>
        <w:t>Servies</w:t>
      </w:r>
      <w:proofErr w:type="spellEnd"/>
      <w:r w:rsidRPr="005F6C83">
        <w:rPr>
          <w:rFonts w:ascii="Times New Roman" w:hAnsi="Times New Roman" w:cs="Times New Roman"/>
          <w:color w:val="000000"/>
          <w:shd w:val="clear" w:color="auto" w:fill="FFFFFF"/>
        </w:rPr>
        <w:t>(AWS)</w:t>
      </w:r>
    </w:p>
    <w:p w:rsidR="0029690B" w:rsidRPr="005F6C83" w:rsidRDefault="0029690B" w:rsidP="00E328B2">
      <w:pPr>
        <w:pStyle w:val="ListParagraph"/>
        <w:numPr>
          <w:ilvl w:val="0"/>
          <w:numId w:val="8"/>
        </w:numPr>
        <w:jc w:val="both"/>
        <w:rPr>
          <w:rFonts w:ascii="Times New Roman" w:hAnsi="Times New Roman" w:cs="Times New Roman"/>
          <w:color w:val="000000"/>
          <w:shd w:val="clear" w:color="auto" w:fill="FFFFFF"/>
        </w:rPr>
      </w:pPr>
      <w:r w:rsidRPr="005F6C83">
        <w:rPr>
          <w:rFonts w:ascii="Times New Roman" w:hAnsi="Times New Roman" w:cs="Times New Roman"/>
          <w:color w:val="000000"/>
          <w:shd w:val="clear" w:color="auto" w:fill="FFFFFF"/>
        </w:rPr>
        <w:t xml:space="preserve">Cloud Technologies like Amazon Web Services (AWS) VPC, EC2, </w:t>
      </w:r>
      <w:r w:rsidRPr="005F6C83">
        <w:rPr>
          <w:rFonts w:ascii="Times New Roman" w:hAnsi="Times New Roman" w:cs="Times New Roman"/>
          <w:b/>
          <w:color w:val="000000"/>
          <w:shd w:val="clear" w:color="auto" w:fill="FFFFFF"/>
        </w:rPr>
        <w:t>Cloud formation</w:t>
      </w:r>
      <w:r w:rsidRPr="005F6C83">
        <w:rPr>
          <w:rFonts w:ascii="Times New Roman" w:hAnsi="Times New Roman" w:cs="Times New Roman"/>
          <w:color w:val="000000"/>
          <w:shd w:val="clear" w:color="auto" w:fill="FFFFFF"/>
        </w:rPr>
        <w:t xml:space="preserve">, </w:t>
      </w:r>
      <w:r w:rsidRPr="005F6C83">
        <w:rPr>
          <w:rFonts w:ascii="Times New Roman" w:hAnsi="Times New Roman" w:cs="Times New Roman"/>
          <w:b/>
          <w:color w:val="000000"/>
          <w:shd w:val="clear" w:color="auto" w:fill="FFFFFF"/>
        </w:rPr>
        <w:t>S3</w:t>
      </w:r>
      <w:r w:rsidRPr="005F6C83">
        <w:rPr>
          <w:rFonts w:ascii="Times New Roman" w:hAnsi="Times New Roman" w:cs="Times New Roman"/>
          <w:color w:val="000000"/>
          <w:shd w:val="clear" w:color="auto" w:fill="FFFFFF"/>
        </w:rPr>
        <w:t xml:space="preserve">, IAM, </w:t>
      </w:r>
      <w:proofErr w:type="spellStart"/>
      <w:r>
        <w:rPr>
          <w:rFonts w:ascii="Times New Roman" w:hAnsi="Times New Roman" w:cs="Times New Roman"/>
          <w:color w:val="000000"/>
          <w:shd w:val="clear" w:color="auto" w:fill="FFFFFF"/>
        </w:rPr>
        <w:t>LB</w:t>
      </w:r>
      <w:proofErr w:type="gramStart"/>
      <w:r>
        <w:rPr>
          <w:rFonts w:ascii="Times New Roman" w:hAnsi="Times New Roman" w:cs="Times New Roman"/>
          <w:color w:val="000000"/>
          <w:shd w:val="clear" w:color="auto" w:fill="FFFFFF"/>
        </w:rPr>
        <w:t>,ASG</w:t>
      </w:r>
      <w:r w:rsidRPr="005F6C83">
        <w:rPr>
          <w:rFonts w:ascii="Times New Roman" w:hAnsi="Times New Roman" w:cs="Times New Roman"/>
          <w:color w:val="000000"/>
          <w:shd w:val="clear" w:color="auto" w:fill="FFFFFF"/>
        </w:rPr>
        <w:t>,Snapshot,AMI</w:t>
      </w:r>
      <w:proofErr w:type="spellEnd"/>
      <w:proofErr w:type="gramEnd"/>
      <w:r w:rsidRPr="005F6C83">
        <w:rPr>
          <w:rFonts w:ascii="Times New Roman" w:hAnsi="Times New Roman" w:cs="Times New Roman"/>
          <w:color w:val="000000"/>
          <w:shd w:val="clear" w:color="auto" w:fill="FFFFFF"/>
        </w:rPr>
        <w:t xml:space="preserve">, </w:t>
      </w:r>
      <w:r w:rsidRPr="005F6C83">
        <w:rPr>
          <w:rFonts w:ascii="Times New Roman" w:hAnsi="Times New Roman" w:cs="Times New Roman"/>
          <w:b/>
          <w:color w:val="000000"/>
          <w:shd w:val="clear" w:color="auto" w:fill="FFFFFF"/>
        </w:rPr>
        <w:t>Cloud Watch</w:t>
      </w:r>
      <w:r w:rsidRPr="005F6C83">
        <w:rPr>
          <w:rFonts w:ascii="Times New Roman" w:hAnsi="Times New Roman" w:cs="Times New Roman"/>
          <w:color w:val="000000"/>
          <w:shd w:val="clear" w:color="auto" w:fill="FFFFFF"/>
        </w:rPr>
        <w:t>.</w:t>
      </w:r>
    </w:p>
    <w:p w:rsidR="0029690B" w:rsidRPr="005F6C83" w:rsidRDefault="0029690B" w:rsidP="00E328B2">
      <w:pPr>
        <w:pStyle w:val="ListParagraph"/>
        <w:numPr>
          <w:ilvl w:val="0"/>
          <w:numId w:val="8"/>
        </w:numPr>
        <w:rPr>
          <w:rFonts w:ascii="Times New Roman" w:eastAsia="Calibri" w:hAnsi="Times New Roman" w:cs="Times New Roman"/>
        </w:rPr>
      </w:pPr>
      <w:r w:rsidRPr="005F6C83">
        <w:rPr>
          <w:rFonts w:ascii="Times New Roman" w:eastAsia="Calibri" w:hAnsi="Times New Roman" w:cs="Times New Roman"/>
        </w:rPr>
        <w:t>Improvise and optimize software builds.</w:t>
      </w:r>
    </w:p>
    <w:p w:rsidR="0029690B" w:rsidRPr="005F6C83" w:rsidRDefault="0029690B" w:rsidP="00E328B2">
      <w:pPr>
        <w:pStyle w:val="ListParagraph"/>
        <w:numPr>
          <w:ilvl w:val="0"/>
          <w:numId w:val="8"/>
        </w:numPr>
        <w:rPr>
          <w:rFonts w:ascii="Times New Roman" w:eastAsia="Calibri" w:hAnsi="Times New Roman" w:cs="Times New Roman"/>
        </w:rPr>
      </w:pPr>
      <w:r w:rsidRPr="005F6C83">
        <w:rPr>
          <w:rFonts w:ascii="Times New Roman" w:eastAsia="Calibri" w:hAnsi="Times New Roman" w:cs="Times New Roman"/>
        </w:rPr>
        <w:t>Familiar with Software Development Life Cycle (SDLC) processes</w:t>
      </w:r>
    </w:p>
    <w:p w:rsidR="0029690B" w:rsidRPr="005F6C83" w:rsidRDefault="0029690B" w:rsidP="00E328B2">
      <w:pPr>
        <w:pStyle w:val="ListParagraph"/>
        <w:numPr>
          <w:ilvl w:val="0"/>
          <w:numId w:val="8"/>
        </w:numPr>
        <w:rPr>
          <w:rFonts w:ascii="Times New Roman" w:eastAsia="Calibri" w:hAnsi="Times New Roman" w:cs="Times New Roman"/>
        </w:rPr>
      </w:pPr>
      <w:r w:rsidRPr="005F6C83">
        <w:rPr>
          <w:rFonts w:ascii="Times New Roman" w:eastAsia="Calibri" w:hAnsi="Times New Roman" w:cs="Times New Roman"/>
        </w:rPr>
        <w:t>In depth knowledge of software release engineering concepts and configuration management</w:t>
      </w:r>
    </w:p>
    <w:p w:rsidR="0029690B" w:rsidRPr="005F6C83" w:rsidRDefault="0029690B" w:rsidP="00E328B2">
      <w:pPr>
        <w:pStyle w:val="ListParagraph"/>
        <w:numPr>
          <w:ilvl w:val="0"/>
          <w:numId w:val="8"/>
        </w:numPr>
        <w:rPr>
          <w:rFonts w:ascii="Times New Roman" w:eastAsia="Calibri" w:hAnsi="Times New Roman" w:cs="Times New Roman"/>
        </w:rPr>
      </w:pPr>
      <w:r w:rsidRPr="005F6C83">
        <w:rPr>
          <w:rFonts w:ascii="Times New Roman" w:eastAsia="Calibri" w:hAnsi="Times New Roman" w:cs="Times New Roman"/>
        </w:rPr>
        <w:t xml:space="preserve">Created build/release and configuration management procedures. </w:t>
      </w:r>
    </w:p>
    <w:p w:rsidR="0029690B" w:rsidRPr="00BC32AC" w:rsidRDefault="0029690B" w:rsidP="00E328B2">
      <w:pPr>
        <w:pStyle w:val="ListParagraph"/>
        <w:numPr>
          <w:ilvl w:val="0"/>
          <w:numId w:val="8"/>
        </w:numPr>
        <w:rPr>
          <w:rFonts w:eastAsia="Calibri"/>
        </w:rPr>
      </w:pPr>
      <w:r w:rsidRPr="005F6C83">
        <w:rPr>
          <w:rFonts w:ascii="Times New Roman" w:eastAsia="Calibri" w:hAnsi="Times New Roman" w:cs="Times New Roman"/>
        </w:rPr>
        <w:t>Experience in both Linux and Windows Build environment</w:t>
      </w:r>
      <w:r w:rsidRPr="00BC32AC">
        <w:rPr>
          <w:rFonts w:ascii="Calibri" w:eastAsia="Calibri" w:hAnsi="Calibri" w:cs="Times New Roman"/>
        </w:rPr>
        <w:t>.</w:t>
      </w:r>
    </w:p>
    <w:p w:rsidR="0029690B" w:rsidRPr="007B52E6" w:rsidRDefault="0029690B" w:rsidP="00E328B2">
      <w:pPr>
        <w:pStyle w:val="ListParagraph"/>
        <w:numPr>
          <w:ilvl w:val="0"/>
          <w:numId w:val="8"/>
        </w:numPr>
        <w:rPr>
          <w:bCs/>
          <w:lang w:eastAsia="ar-SA"/>
        </w:rPr>
      </w:pPr>
      <w:r w:rsidRPr="007B52E6">
        <w:rPr>
          <w:rFonts w:eastAsia="Calibri"/>
        </w:rPr>
        <w:t xml:space="preserve">Creating repositories, new users for </w:t>
      </w:r>
      <w:r w:rsidRPr="003E67AD">
        <w:rPr>
          <w:rFonts w:eastAsia="Calibri"/>
          <w:b/>
        </w:rPr>
        <w:t xml:space="preserve">SVN </w:t>
      </w:r>
      <w:r w:rsidRPr="007B52E6">
        <w:rPr>
          <w:rFonts w:eastAsia="Calibri"/>
        </w:rPr>
        <w:t>and give the permissions to users to access repository</w:t>
      </w:r>
      <w:r w:rsidRPr="007B52E6">
        <w:rPr>
          <w:rFonts w:eastAsia="Calibri"/>
          <w:bCs/>
          <w:lang w:eastAsia="ar-SA"/>
        </w:rPr>
        <w:t>.</w:t>
      </w:r>
    </w:p>
    <w:p w:rsidR="0029690B" w:rsidRPr="00DD50A1" w:rsidRDefault="0029690B" w:rsidP="00E328B2">
      <w:pPr>
        <w:pStyle w:val="ListParagraph"/>
        <w:numPr>
          <w:ilvl w:val="0"/>
          <w:numId w:val="8"/>
        </w:numPr>
      </w:pPr>
      <w:r w:rsidRPr="007B52E6">
        <w:rPr>
          <w:rFonts w:eastAsia="Calibri"/>
        </w:rPr>
        <w:t>Create branches and participating in merging.</w:t>
      </w:r>
    </w:p>
    <w:p w:rsidR="0029690B" w:rsidRPr="007B52E6" w:rsidRDefault="0029690B" w:rsidP="00E328B2">
      <w:pPr>
        <w:pStyle w:val="ListParagraph"/>
        <w:numPr>
          <w:ilvl w:val="0"/>
          <w:numId w:val="8"/>
        </w:numPr>
        <w:rPr>
          <w:rFonts w:eastAsia="Calibri"/>
        </w:rPr>
      </w:pPr>
      <w:r w:rsidRPr="007B52E6">
        <w:rPr>
          <w:rFonts w:eastAsia="Calibri"/>
        </w:rPr>
        <w:t>Helping users on Day to Day activities involving Check In, Check Out, View problems.</w:t>
      </w:r>
    </w:p>
    <w:p w:rsidR="0029690B" w:rsidRPr="007B52E6" w:rsidRDefault="0029690B" w:rsidP="00E328B2">
      <w:pPr>
        <w:pStyle w:val="ListParagraph"/>
        <w:numPr>
          <w:ilvl w:val="0"/>
          <w:numId w:val="8"/>
        </w:numPr>
        <w:rPr>
          <w:lang w:val="en-GB"/>
        </w:rPr>
      </w:pPr>
      <w:r>
        <w:rPr>
          <w:lang w:val="en-GB"/>
        </w:rPr>
        <w:t>Experience</w:t>
      </w:r>
      <w:r w:rsidRPr="007B52E6">
        <w:rPr>
          <w:lang w:val="en-GB"/>
        </w:rPr>
        <w:t xml:space="preserve"> on Branching and Merging, Resolving Branching Strategy maintaining Branching strategy using </w:t>
      </w:r>
      <w:r w:rsidRPr="003E67AD">
        <w:rPr>
          <w:b/>
          <w:lang w:val="en-GB"/>
        </w:rPr>
        <w:t>GIT</w:t>
      </w:r>
      <w:r w:rsidRPr="007B52E6">
        <w:rPr>
          <w:lang w:val="en-GB"/>
        </w:rPr>
        <w:t>.</w:t>
      </w:r>
    </w:p>
    <w:p w:rsidR="0029690B" w:rsidRPr="007B52E6" w:rsidRDefault="0029690B" w:rsidP="00E328B2">
      <w:pPr>
        <w:pStyle w:val="ListParagraph"/>
        <w:numPr>
          <w:ilvl w:val="0"/>
          <w:numId w:val="8"/>
        </w:numPr>
        <w:rPr>
          <w:rFonts w:eastAsia="Times New Roman"/>
          <w:lang w:val="en-GB"/>
        </w:rPr>
      </w:pPr>
      <w:proofErr w:type="gramStart"/>
      <w:r w:rsidRPr="007B52E6">
        <w:rPr>
          <w:rFonts w:eastAsia="Times New Roman"/>
          <w:lang w:val="en-GB"/>
        </w:rPr>
        <w:t>Clone codebase</w:t>
      </w:r>
      <w:proofErr w:type="gramEnd"/>
      <w:r w:rsidRPr="007B52E6">
        <w:rPr>
          <w:rFonts w:eastAsia="Times New Roman"/>
          <w:lang w:val="en-GB"/>
        </w:rPr>
        <w:t xml:space="preserve"> </w:t>
      </w:r>
      <w:proofErr w:type="spellStart"/>
      <w:r w:rsidRPr="007B52E6">
        <w:rPr>
          <w:rFonts w:eastAsia="Times New Roman"/>
          <w:lang w:val="en-GB"/>
        </w:rPr>
        <w:t>git</w:t>
      </w:r>
      <w:proofErr w:type="spellEnd"/>
      <w:r w:rsidRPr="007B52E6">
        <w:rPr>
          <w:rFonts w:eastAsia="Times New Roman"/>
          <w:lang w:val="en-GB"/>
        </w:rPr>
        <w:t xml:space="preserve"> repo, commit changes, pushing the changes to different branches &amp; to master.</w:t>
      </w:r>
    </w:p>
    <w:p w:rsidR="0029690B" w:rsidRDefault="0029690B" w:rsidP="00E328B2">
      <w:pPr>
        <w:pStyle w:val="ListParagraph"/>
        <w:numPr>
          <w:ilvl w:val="0"/>
          <w:numId w:val="8"/>
        </w:numPr>
      </w:pPr>
      <w:r w:rsidRPr="00DD50A1">
        <w:t xml:space="preserve">Extensive experience using </w:t>
      </w:r>
      <w:proofErr w:type="spellStart"/>
      <w:r w:rsidRPr="00451BEB">
        <w:rPr>
          <w:b/>
        </w:rPr>
        <w:t>ANT</w:t>
      </w:r>
      <w:proofErr w:type="gramStart"/>
      <w:r w:rsidRPr="00451BEB">
        <w:rPr>
          <w:b/>
        </w:rPr>
        <w:t>,Maven</w:t>
      </w:r>
      <w:proofErr w:type="spellEnd"/>
      <w:proofErr w:type="gramEnd"/>
      <w:r w:rsidRPr="00DD50A1">
        <w:t xml:space="preserve"> as build tools for the building of de</w:t>
      </w:r>
      <w:r>
        <w:t xml:space="preserve">ployable </w:t>
      </w:r>
      <w:proofErr w:type="spellStart"/>
      <w:r>
        <w:t>artifacts</w:t>
      </w:r>
      <w:proofErr w:type="spellEnd"/>
      <w:r>
        <w:t>,(</w:t>
      </w:r>
      <w:proofErr w:type="spellStart"/>
      <w:r>
        <w:t>jar,war</w:t>
      </w:r>
      <w:proofErr w:type="spellEnd"/>
      <w:r w:rsidRPr="00DD50A1">
        <w:t>) from source code.</w:t>
      </w:r>
    </w:p>
    <w:p w:rsidR="0029690B" w:rsidRPr="00DD50A1" w:rsidRDefault="0029690B" w:rsidP="00E328B2">
      <w:pPr>
        <w:pStyle w:val="ListParagraph"/>
        <w:numPr>
          <w:ilvl w:val="0"/>
          <w:numId w:val="8"/>
        </w:numPr>
      </w:pPr>
      <w:r w:rsidRPr="00DD50A1">
        <w:t>Proficient in deployment o</w:t>
      </w:r>
      <w:r>
        <w:t>f various Applications (WAR</w:t>
      </w:r>
      <w:r w:rsidRPr="00DD50A1">
        <w:t xml:space="preserve"> and JAR) in domain </w:t>
      </w:r>
    </w:p>
    <w:p w:rsidR="0029690B" w:rsidRDefault="0029690B" w:rsidP="00E328B2">
      <w:pPr>
        <w:pStyle w:val="ListParagraph"/>
        <w:numPr>
          <w:ilvl w:val="0"/>
          <w:numId w:val="8"/>
        </w:numPr>
      </w:pPr>
      <w:r w:rsidRPr="00DD50A1">
        <w:t xml:space="preserve">Extensively worked on </w:t>
      </w:r>
      <w:r w:rsidRPr="00451BEB">
        <w:rPr>
          <w:b/>
        </w:rPr>
        <w:t>Jenkins</w:t>
      </w:r>
      <w:r w:rsidRPr="00DD50A1">
        <w:t xml:space="preserve"> for continuous integration and for End to End automation for all build and deployments.</w:t>
      </w:r>
    </w:p>
    <w:p w:rsidR="0029690B" w:rsidRDefault="0029690B" w:rsidP="00E328B2">
      <w:pPr>
        <w:pStyle w:val="ListParagraph"/>
        <w:numPr>
          <w:ilvl w:val="0"/>
          <w:numId w:val="8"/>
        </w:numPr>
      </w:pPr>
      <w:r>
        <w:rPr>
          <w:rFonts w:ascii="Avenir Book" w:hAnsi="Avenir Book" w:cs="Avenir Book"/>
          <w:highlight w:val="white"/>
        </w:rPr>
        <w:t>Expertise setup of CI/CD in Distributed environment by defining Build plans, pipelines and workflow to achieve seamless execution of Delivery process</w:t>
      </w:r>
    </w:p>
    <w:p w:rsidR="0029690B" w:rsidRPr="00DD50A1" w:rsidRDefault="0029690B" w:rsidP="00E328B2">
      <w:pPr>
        <w:pStyle w:val="ListParagraph"/>
        <w:numPr>
          <w:ilvl w:val="0"/>
          <w:numId w:val="8"/>
        </w:numPr>
      </w:pPr>
      <w:r w:rsidRPr="00DD50A1">
        <w:t xml:space="preserve">Good experience on </w:t>
      </w:r>
      <w:r w:rsidRPr="00451BEB">
        <w:rPr>
          <w:b/>
        </w:rPr>
        <w:t>Nexus</w:t>
      </w:r>
      <w:r w:rsidRPr="00DD50A1">
        <w:t xml:space="preserve"> Repository Manager. </w:t>
      </w:r>
    </w:p>
    <w:p w:rsidR="0029690B" w:rsidRDefault="0029690B" w:rsidP="00E328B2">
      <w:pPr>
        <w:pStyle w:val="ListParagraph"/>
        <w:numPr>
          <w:ilvl w:val="0"/>
          <w:numId w:val="8"/>
        </w:numPr>
      </w:pPr>
      <w:r w:rsidRPr="00DD50A1">
        <w:t>Having ex</w:t>
      </w:r>
      <w:r>
        <w:t>perience on code quality tool in</w:t>
      </w:r>
      <w:r w:rsidRPr="00DD50A1">
        <w:t xml:space="preserve"> </w:t>
      </w:r>
      <w:proofErr w:type="spellStart"/>
      <w:r w:rsidRPr="00451BEB">
        <w:rPr>
          <w:b/>
        </w:rPr>
        <w:t>SonarQube</w:t>
      </w:r>
      <w:proofErr w:type="spellEnd"/>
      <w:r w:rsidRPr="00DD50A1">
        <w:t>.</w:t>
      </w:r>
    </w:p>
    <w:p w:rsidR="0029690B" w:rsidRDefault="0029690B" w:rsidP="00E328B2">
      <w:pPr>
        <w:pStyle w:val="ListParagraph"/>
        <w:numPr>
          <w:ilvl w:val="0"/>
          <w:numId w:val="8"/>
        </w:numPr>
        <w:rPr>
          <w:b/>
        </w:rPr>
      </w:pPr>
      <w:r>
        <w:t xml:space="preserve">Good experience </w:t>
      </w:r>
      <w:r w:rsidRPr="009644F2">
        <w:t xml:space="preserve">on deployment process using the </w:t>
      </w:r>
      <w:r w:rsidRPr="009644F2">
        <w:rPr>
          <w:b/>
        </w:rPr>
        <w:t>Run deck</w:t>
      </w:r>
    </w:p>
    <w:p w:rsidR="0029690B" w:rsidRPr="00024101" w:rsidRDefault="0029690B" w:rsidP="00E328B2">
      <w:pPr>
        <w:pStyle w:val="ListParagraph"/>
        <w:numPr>
          <w:ilvl w:val="0"/>
          <w:numId w:val="8"/>
        </w:numPr>
        <w:rPr>
          <w:rFonts w:ascii="Times New Roman" w:hAnsi="Times New Roman" w:cs="Times New Roman"/>
          <w:highlight w:val="white"/>
        </w:rPr>
      </w:pPr>
      <w:r w:rsidRPr="00024101">
        <w:rPr>
          <w:rFonts w:ascii="Times New Roman" w:hAnsi="Times New Roman" w:cs="Times New Roman"/>
          <w:highlight w:val="white"/>
        </w:rPr>
        <w:t xml:space="preserve">Develop continuous delivery product release pipelines, using tools such as </w:t>
      </w:r>
      <w:proofErr w:type="spellStart"/>
      <w:r w:rsidRPr="00024101">
        <w:rPr>
          <w:rFonts w:ascii="Times New Roman" w:hAnsi="Times New Roman" w:cs="Times New Roman"/>
          <w:highlight w:val="white"/>
        </w:rPr>
        <w:t>Rundeck</w:t>
      </w:r>
      <w:proofErr w:type="spellEnd"/>
      <w:r w:rsidRPr="00024101">
        <w:rPr>
          <w:rFonts w:ascii="Times New Roman" w:hAnsi="Times New Roman" w:cs="Times New Roman"/>
          <w:highlight w:val="white"/>
        </w:rPr>
        <w:t xml:space="preserve">, Jenkins, and enable release and operations automation using </w:t>
      </w:r>
      <w:r w:rsidRPr="00024101">
        <w:rPr>
          <w:rFonts w:ascii="Times New Roman" w:hAnsi="Times New Roman" w:cs="Times New Roman"/>
          <w:b/>
          <w:highlight w:val="white"/>
        </w:rPr>
        <w:t>Chef</w:t>
      </w:r>
      <w:r w:rsidRPr="00024101">
        <w:rPr>
          <w:rFonts w:ascii="Times New Roman" w:hAnsi="Times New Roman" w:cs="Times New Roman"/>
          <w:highlight w:val="white"/>
        </w:rPr>
        <w:t>.</w:t>
      </w:r>
    </w:p>
    <w:p w:rsidR="0029690B" w:rsidRPr="00024101" w:rsidRDefault="0029690B" w:rsidP="00E328B2">
      <w:pPr>
        <w:pStyle w:val="ListParagraph"/>
        <w:numPr>
          <w:ilvl w:val="0"/>
          <w:numId w:val="8"/>
        </w:numPr>
        <w:jc w:val="both"/>
        <w:rPr>
          <w:rFonts w:ascii="Times New Roman" w:hAnsi="Times New Roman" w:cs="Times New Roman"/>
          <w:highlight w:val="white"/>
        </w:rPr>
      </w:pPr>
      <w:r w:rsidRPr="00024101">
        <w:rPr>
          <w:rFonts w:ascii="Times New Roman" w:hAnsi="Times New Roman" w:cs="Times New Roman"/>
          <w:highlight w:val="white"/>
        </w:rPr>
        <w:t>Automated product release workflow by closely working with various development teams.</w:t>
      </w:r>
    </w:p>
    <w:p w:rsidR="0029690B" w:rsidRPr="00024101" w:rsidRDefault="0029690B" w:rsidP="00E328B2">
      <w:pPr>
        <w:pStyle w:val="ListParagraph"/>
        <w:numPr>
          <w:ilvl w:val="0"/>
          <w:numId w:val="8"/>
        </w:numPr>
        <w:jc w:val="both"/>
        <w:rPr>
          <w:rFonts w:ascii="Times New Roman" w:hAnsi="Times New Roman" w:cs="Times New Roman"/>
          <w:highlight w:val="white"/>
        </w:rPr>
      </w:pPr>
      <w:r w:rsidRPr="00024101">
        <w:rPr>
          <w:rFonts w:ascii="Times New Roman" w:hAnsi="Times New Roman" w:cs="Times New Roman"/>
          <w:highlight w:val="white"/>
        </w:rPr>
        <w:t xml:space="preserve">Created and implemented chef recipes to manage </w:t>
      </w:r>
      <w:proofErr w:type="spellStart"/>
      <w:r w:rsidRPr="00024101">
        <w:rPr>
          <w:rFonts w:ascii="Times New Roman" w:hAnsi="Times New Roman" w:cs="Times New Roman"/>
          <w:b/>
          <w:highlight w:val="white"/>
        </w:rPr>
        <w:t>Rundeck</w:t>
      </w:r>
      <w:proofErr w:type="spellEnd"/>
      <w:r w:rsidRPr="00024101">
        <w:rPr>
          <w:rFonts w:ascii="Times New Roman" w:hAnsi="Times New Roman" w:cs="Times New Roman"/>
          <w:highlight w:val="white"/>
        </w:rPr>
        <w:t xml:space="preserve"> and Jenkins instances.</w:t>
      </w:r>
    </w:p>
    <w:p w:rsidR="0029690B" w:rsidRPr="00024101" w:rsidRDefault="0029690B" w:rsidP="00E328B2">
      <w:pPr>
        <w:pStyle w:val="ListParagraph"/>
        <w:numPr>
          <w:ilvl w:val="0"/>
          <w:numId w:val="8"/>
        </w:numPr>
        <w:jc w:val="both"/>
        <w:rPr>
          <w:rFonts w:ascii="Times New Roman" w:hAnsi="Times New Roman" w:cs="Times New Roman"/>
          <w:highlight w:val="white"/>
        </w:rPr>
      </w:pPr>
      <w:r w:rsidRPr="00024101">
        <w:rPr>
          <w:rFonts w:ascii="Times New Roman" w:hAnsi="Times New Roman" w:cs="Times New Roman"/>
          <w:highlight w:val="white"/>
        </w:rPr>
        <w:lastRenderedPageBreak/>
        <w:t>Created Jenkins workflow to automate the environment readiness process across different environments.</w:t>
      </w:r>
    </w:p>
    <w:p w:rsidR="0029690B" w:rsidRPr="00DD50A1" w:rsidRDefault="0029690B" w:rsidP="00E328B2">
      <w:pPr>
        <w:pStyle w:val="ListParagraph"/>
        <w:numPr>
          <w:ilvl w:val="0"/>
          <w:numId w:val="8"/>
        </w:numPr>
      </w:pPr>
      <w:r w:rsidRPr="00DD50A1">
        <w:t xml:space="preserve">Hands on experience in creating Chef Recipes, cookbooks for </w:t>
      </w:r>
      <w:proofErr w:type="spellStart"/>
      <w:r w:rsidRPr="00DD50A1">
        <w:t>Redhat</w:t>
      </w:r>
      <w:proofErr w:type="spellEnd"/>
      <w:r w:rsidRPr="00DD50A1">
        <w:t xml:space="preserve"> Server and Application deployment automation.</w:t>
      </w:r>
    </w:p>
    <w:p w:rsidR="0029690B" w:rsidRPr="00DD50A1" w:rsidRDefault="0029690B" w:rsidP="00E328B2">
      <w:pPr>
        <w:pStyle w:val="ListParagraph"/>
        <w:numPr>
          <w:ilvl w:val="0"/>
          <w:numId w:val="8"/>
        </w:numPr>
      </w:pPr>
      <w:r w:rsidRPr="00DD50A1">
        <w:t>Having good knowledge in Chef Enterprise Hosted as well as On-Premise, Installed Workstation, Bootstrapped Nodes, Wrote Recipes and Cookbooks and upload them to chef-server.</w:t>
      </w:r>
    </w:p>
    <w:p w:rsidR="0029690B" w:rsidRPr="00DD50A1" w:rsidRDefault="0029690B" w:rsidP="00E328B2">
      <w:pPr>
        <w:pStyle w:val="ListParagraph"/>
        <w:numPr>
          <w:ilvl w:val="0"/>
          <w:numId w:val="8"/>
        </w:numPr>
      </w:pPr>
      <w:r w:rsidRPr="00DD50A1">
        <w:t xml:space="preserve">Working experience on operating systems like Linux, </w:t>
      </w:r>
      <w:proofErr w:type="gramStart"/>
      <w:r w:rsidRPr="00DD50A1">
        <w:t>Unix</w:t>
      </w:r>
      <w:proofErr w:type="gramEnd"/>
      <w:r w:rsidRPr="00DD50A1">
        <w:t>, Centos etc.</w:t>
      </w:r>
    </w:p>
    <w:p w:rsidR="0029690B" w:rsidRPr="00DD50A1" w:rsidRDefault="0029690B" w:rsidP="00E328B2">
      <w:pPr>
        <w:pStyle w:val="ListParagraph"/>
        <w:numPr>
          <w:ilvl w:val="0"/>
          <w:numId w:val="8"/>
        </w:numPr>
      </w:pPr>
      <w:r w:rsidRPr="00DD50A1">
        <w:t xml:space="preserve">Good knowledge </w:t>
      </w:r>
      <w:proofErr w:type="gramStart"/>
      <w:r w:rsidRPr="00DD50A1">
        <w:t>of  OS</w:t>
      </w:r>
      <w:proofErr w:type="gramEnd"/>
      <w:r w:rsidRPr="00DD50A1">
        <w:t xml:space="preserve"> related issues, Server configuration and builds and release process.</w:t>
      </w:r>
    </w:p>
    <w:p w:rsidR="0029690B" w:rsidRPr="00DD50A1" w:rsidRDefault="0029690B" w:rsidP="00E328B2">
      <w:pPr>
        <w:pStyle w:val="ListParagraph"/>
        <w:numPr>
          <w:ilvl w:val="0"/>
          <w:numId w:val="8"/>
        </w:numPr>
      </w:pPr>
      <w:r w:rsidRPr="00DD50A1">
        <w:t xml:space="preserve">Configuring Cluster in High Availability, Load balancing and </w:t>
      </w:r>
      <w:proofErr w:type="spellStart"/>
      <w:r w:rsidRPr="00DD50A1">
        <w:t>Failoverscenarios</w:t>
      </w:r>
      <w:proofErr w:type="spellEnd"/>
      <w:r w:rsidRPr="00DD50A1">
        <w:t>.</w:t>
      </w:r>
    </w:p>
    <w:p w:rsidR="0029690B" w:rsidRPr="00DD50A1" w:rsidRDefault="0029690B" w:rsidP="00E328B2">
      <w:pPr>
        <w:pStyle w:val="ListParagraph"/>
        <w:numPr>
          <w:ilvl w:val="0"/>
          <w:numId w:val="8"/>
        </w:numPr>
      </w:pPr>
      <w:r w:rsidRPr="00DD50A1">
        <w:t xml:space="preserve">Experience in container technology like </w:t>
      </w:r>
      <w:proofErr w:type="spellStart"/>
      <w:r w:rsidRPr="00451BEB">
        <w:rPr>
          <w:b/>
        </w:rPr>
        <w:t>Docker</w:t>
      </w:r>
      <w:proofErr w:type="spellEnd"/>
      <w:r w:rsidRPr="00DD50A1">
        <w:t>.</w:t>
      </w:r>
    </w:p>
    <w:p w:rsidR="0029690B" w:rsidRPr="00DD50A1" w:rsidRDefault="0029690B" w:rsidP="00E328B2">
      <w:pPr>
        <w:pStyle w:val="ListParagraph"/>
        <w:numPr>
          <w:ilvl w:val="0"/>
          <w:numId w:val="8"/>
        </w:numPr>
      </w:pPr>
      <w:r w:rsidRPr="00DD50A1">
        <w:t xml:space="preserve">Having experience in creating custom </w:t>
      </w:r>
      <w:proofErr w:type="spellStart"/>
      <w:r w:rsidRPr="00DD50A1">
        <w:t>Docker</w:t>
      </w:r>
      <w:proofErr w:type="spellEnd"/>
      <w:r w:rsidRPr="00DD50A1">
        <w:t xml:space="preserve"> images using </w:t>
      </w:r>
      <w:proofErr w:type="spellStart"/>
      <w:r w:rsidRPr="009644F2">
        <w:t>Docker</w:t>
      </w:r>
      <w:proofErr w:type="spellEnd"/>
      <w:r w:rsidRPr="009644F2">
        <w:t xml:space="preserve"> Containers</w:t>
      </w:r>
    </w:p>
    <w:p w:rsidR="0029690B" w:rsidRPr="00DD50A1" w:rsidRDefault="0029690B" w:rsidP="00E328B2">
      <w:pPr>
        <w:pStyle w:val="ListParagraph"/>
        <w:numPr>
          <w:ilvl w:val="0"/>
          <w:numId w:val="8"/>
        </w:numPr>
      </w:pPr>
      <w:r w:rsidRPr="00DD50A1">
        <w:t xml:space="preserve">Having experience on </w:t>
      </w:r>
      <w:proofErr w:type="spellStart"/>
      <w:r w:rsidRPr="009644F2">
        <w:rPr>
          <w:b/>
        </w:rPr>
        <w:t>Docker</w:t>
      </w:r>
      <w:proofErr w:type="spellEnd"/>
      <w:r w:rsidRPr="009644F2">
        <w:rPr>
          <w:b/>
        </w:rPr>
        <w:t xml:space="preserve"> Networking</w:t>
      </w:r>
      <w:r w:rsidRPr="00DD50A1">
        <w:t xml:space="preserve"> using</w:t>
      </w:r>
      <w:r>
        <w:t xml:space="preserve"> bridge and </w:t>
      </w:r>
      <w:proofErr w:type="spellStart"/>
      <w:r w:rsidRPr="005F6C83">
        <w:rPr>
          <w:b/>
        </w:rPr>
        <w:t>Docker</w:t>
      </w:r>
      <w:proofErr w:type="spellEnd"/>
      <w:r w:rsidRPr="005F6C83">
        <w:rPr>
          <w:b/>
        </w:rPr>
        <w:t xml:space="preserve"> Volume</w:t>
      </w:r>
      <w:r>
        <w:rPr>
          <w:b/>
        </w:rPr>
        <w:t>s</w:t>
      </w:r>
      <w:r w:rsidRPr="00DD50A1">
        <w:t>.</w:t>
      </w:r>
    </w:p>
    <w:p w:rsidR="0029690B" w:rsidRPr="00DD50A1" w:rsidRDefault="0029690B" w:rsidP="00E328B2">
      <w:pPr>
        <w:pStyle w:val="ListParagraph"/>
        <w:numPr>
          <w:ilvl w:val="0"/>
          <w:numId w:val="8"/>
        </w:numPr>
      </w:pPr>
      <w:r w:rsidRPr="00DD50A1">
        <w:t xml:space="preserve">Hands on knowledge on Deploying </w:t>
      </w:r>
      <w:proofErr w:type="spellStart"/>
      <w:r w:rsidRPr="009644F2">
        <w:rPr>
          <w:b/>
        </w:rPr>
        <w:t>Dockerfile</w:t>
      </w:r>
      <w:proofErr w:type="spellEnd"/>
      <w:r w:rsidRPr="00DD50A1">
        <w:t xml:space="preserve"> and </w:t>
      </w:r>
      <w:proofErr w:type="spellStart"/>
      <w:r w:rsidRPr="009644F2">
        <w:rPr>
          <w:b/>
        </w:rPr>
        <w:t>DockerCompose</w:t>
      </w:r>
      <w:proofErr w:type="spellEnd"/>
    </w:p>
    <w:p w:rsidR="0029690B" w:rsidRPr="00DD50A1" w:rsidRDefault="0029690B" w:rsidP="00E328B2">
      <w:pPr>
        <w:pStyle w:val="ListParagraph"/>
        <w:numPr>
          <w:ilvl w:val="0"/>
          <w:numId w:val="8"/>
        </w:numPr>
      </w:pPr>
      <w:r w:rsidRPr="00DD50A1">
        <w:t xml:space="preserve">Very good knowledge in using ticketing tool </w:t>
      </w:r>
      <w:r w:rsidRPr="003E67AD">
        <w:rPr>
          <w:b/>
        </w:rPr>
        <w:t>Service Now</w:t>
      </w:r>
      <w:r w:rsidRPr="00DD50A1">
        <w:t>.</w:t>
      </w:r>
    </w:p>
    <w:p w:rsidR="0029690B" w:rsidRPr="00DD50A1" w:rsidRDefault="0029690B" w:rsidP="00E328B2">
      <w:pPr>
        <w:pStyle w:val="ListParagraph"/>
        <w:numPr>
          <w:ilvl w:val="0"/>
          <w:numId w:val="8"/>
        </w:numPr>
      </w:pPr>
      <w:r w:rsidRPr="00DD50A1">
        <w:t>Good in trouble shooting the bugs generated during build and release.</w:t>
      </w:r>
    </w:p>
    <w:p w:rsidR="0029690B" w:rsidRPr="00DD50A1" w:rsidRDefault="0029690B" w:rsidP="00E328B2">
      <w:pPr>
        <w:pStyle w:val="ListParagraph"/>
        <w:numPr>
          <w:ilvl w:val="0"/>
          <w:numId w:val="8"/>
        </w:numPr>
      </w:pPr>
      <w:r w:rsidRPr="00DD50A1">
        <w:t xml:space="preserve">Automation of build </w:t>
      </w:r>
      <w:proofErr w:type="gramStart"/>
      <w:r w:rsidRPr="00DD50A1">
        <w:t>process(</w:t>
      </w:r>
      <w:proofErr w:type="gramEnd"/>
      <w:r w:rsidRPr="00DD50A1">
        <w:t xml:space="preserve">Build Automation) using the </w:t>
      </w:r>
      <w:r w:rsidRPr="003E67AD">
        <w:rPr>
          <w:b/>
        </w:rPr>
        <w:t xml:space="preserve">Jenkins, Maven and </w:t>
      </w:r>
      <w:proofErr w:type="spellStart"/>
      <w:r w:rsidRPr="003E67AD">
        <w:rPr>
          <w:b/>
        </w:rPr>
        <w:t>Svn</w:t>
      </w:r>
      <w:proofErr w:type="spellEnd"/>
      <w:r w:rsidRPr="00DD50A1">
        <w:t>.</w:t>
      </w:r>
    </w:p>
    <w:p w:rsidR="0029690B" w:rsidRPr="00DD50A1" w:rsidRDefault="0029690B" w:rsidP="00E328B2">
      <w:pPr>
        <w:pStyle w:val="ListParagraph"/>
        <w:numPr>
          <w:ilvl w:val="0"/>
          <w:numId w:val="8"/>
        </w:numPr>
      </w:pPr>
      <w:r>
        <w:t>Good Experience</w:t>
      </w:r>
      <w:r w:rsidRPr="00DD50A1">
        <w:t xml:space="preserve"> on</w:t>
      </w:r>
      <w:r>
        <w:t xml:space="preserve"> </w:t>
      </w:r>
      <w:r w:rsidRPr="00DD50A1">
        <w:t xml:space="preserve">Version control and source code management using the </w:t>
      </w:r>
      <w:proofErr w:type="spellStart"/>
      <w:r w:rsidRPr="003E67AD">
        <w:rPr>
          <w:b/>
        </w:rPr>
        <w:t>GitHub</w:t>
      </w:r>
      <w:proofErr w:type="spellEnd"/>
      <w:r w:rsidRPr="00DD50A1">
        <w:t>.</w:t>
      </w:r>
    </w:p>
    <w:p w:rsidR="0029690B" w:rsidRDefault="0029690B" w:rsidP="00E328B2">
      <w:pPr>
        <w:pStyle w:val="ListParagraph"/>
        <w:numPr>
          <w:ilvl w:val="0"/>
          <w:numId w:val="8"/>
        </w:numPr>
      </w:pPr>
      <w:r w:rsidRPr="00DD50A1">
        <w:t>Participated in various application life cycle development steps from development, QA to production</w:t>
      </w:r>
    </w:p>
    <w:p w:rsidR="006B467F" w:rsidRDefault="006B467F" w:rsidP="006B467F"/>
    <w:p w:rsidR="006B467F" w:rsidRDefault="009E44E8" w:rsidP="009E44E8">
      <w:pPr>
        <w:jc w:val="both"/>
        <w:rPr>
          <w:b/>
          <w:u w:val="single"/>
        </w:rPr>
      </w:pPr>
      <w:r>
        <w:rPr>
          <w:b/>
        </w:rPr>
        <w:t xml:space="preserve">        </w:t>
      </w:r>
      <w:r w:rsidR="006B467F">
        <w:rPr>
          <w:b/>
          <w:u w:val="single"/>
        </w:rPr>
        <w:t>Professional Experience:</w:t>
      </w:r>
    </w:p>
    <w:p w:rsidR="00464619" w:rsidRPr="00B063C8" w:rsidRDefault="0007265F" w:rsidP="00E328B2">
      <w:pPr>
        <w:pStyle w:val="ListParagraph"/>
        <w:numPr>
          <w:ilvl w:val="0"/>
          <w:numId w:val="7"/>
        </w:numPr>
        <w:spacing w:before="240" w:after="0"/>
        <w:rPr>
          <w:rFonts w:ascii="Avenir Book" w:hAnsi="Avenir Book" w:cs="Arial"/>
        </w:rPr>
      </w:pPr>
      <w:r>
        <w:rPr>
          <w:rFonts w:ascii="Avenir Book" w:hAnsi="Avenir Book" w:cs="Arial"/>
        </w:rPr>
        <w:t xml:space="preserve">Working </w:t>
      </w:r>
      <w:proofErr w:type="gramStart"/>
      <w:r>
        <w:rPr>
          <w:rFonts w:ascii="Avenir Book" w:hAnsi="Avenir Book" w:cs="Arial"/>
        </w:rPr>
        <w:t xml:space="preserve">as  </w:t>
      </w:r>
      <w:proofErr w:type="spellStart"/>
      <w:r>
        <w:rPr>
          <w:rFonts w:ascii="Avenir Book" w:hAnsi="Avenir Book" w:cs="Arial"/>
        </w:rPr>
        <w:t>Devops</w:t>
      </w:r>
      <w:proofErr w:type="spellEnd"/>
      <w:proofErr w:type="gramEnd"/>
      <w:r>
        <w:rPr>
          <w:rFonts w:ascii="Avenir Book" w:hAnsi="Avenir Book" w:cs="Arial"/>
        </w:rPr>
        <w:t xml:space="preserve"> Engineer in</w:t>
      </w:r>
      <w:r w:rsidR="00464619" w:rsidRPr="00B063C8">
        <w:rPr>
          <w:rFonts w:ascii="Avenir Book" w:hAnsi="Avenir Book" w:cs="Arial"/>
        </w:rPr>
        <w:t xml:space="preserve">  </w:t>
      </w:r>
      <w:r>
        <w:rPr>
          <w:rFonts w:ascii="Avenir Book" w:hAnsi="Avenir Book" w:cs="Arial"/>
          <w:b/>
        </w:rPr>
        <w:t>IBM India Pvt Ltd</w:t>
      </w:r>
      <w:r w:rsidR="008F3D13">
        <w:rPr>
          <w:rFonts w:ascii="Avenir Book" w:hAnsi="Avenir Book" w:cs="Arial"/>
        </w:rPr>
        <w:t xml:space="preserve">  From Mar-2016</w:t>
      </w:r>
      <w:r w:rsidR="009B3ADD">
        <w:rPr>
          <w:rFonts w:ascii="Avenir Book" w:hAnsi="Avenir Book" w:cs="Arial"/>
        </w:rPr>
        <w:t xml:space="preserve"> to Till Now</w:t>
      </w:r>
      <w:r w:rsidR="00464619" w:rsidRPr="00B063C8">
        <w:rPr>
          <w:rFonts w:ascii="Avenir Book" w:hAnsi="Avenir Book" w:cs="Arial"/>
        </w:rPr>
        <w:t>.</w:t>
      </w:r>
    </w:p>
    <w:p w:rsidR="006B467F" w:rsidRPr="002B7DE8" w:rsidRDefault="00464619" w:rsidP="00E328B2">
      <w:pPr>
        <w:pStyle w:val="ListParagraph"/>
        <w:widowControl w:val="0"/>
        <w:numPr>
          <w:ilvl w:val="0"/>
          <w:numId w:val="7"/>
        </w:numPr>
        <w:tabs>
          <w:tab w:val="left" w:pos="420"/>
          <w:tab w:val="left" w:pos="720"/>
        </w:tabs>
        <w:suppressAutoHyphens/>
        <w:autoSpaceDE w:val="0"/>
        <w:autoSpaceDN w:val="0"/>
        <w:adjustRightInd w:val="0"/>
        <w:spacing w:after="0"/>
        <w:ind w:right="-7"/>
        <w:rPr>
          <w:rFonts w:ascii="Times New Roman" w:eastAsia="Times New Roman" w:hAnsi="Times New Roman" w:cs="Times New Roman"/>
          <w:b/>
          <w:sz w:val="24"/>
          <w:szCs w:val="24"/>
        </w:rPr>
      </w:pPr>
      <w:r w:rsidRPr="00B063C8">
        <w:rPr>
          <w:rFonts w:ascii="Times New Roman" w:hAnsi="Times New Roman" w:cs="Times New Roman"/>
          <w:szCs w:val="24"/>
        </w:rPr>
        <w:t xml:space="preserve">Worked as </w:t>
      </w:r>
      <w:proofErr w:type="spellStart"/>
      <w:r w:rsidRPr="00B063C8">
        <w:rPr>
          <w:rFonts w:ascii="Times New Roman" w:hAnsi="Times New Roman" w:cs="Times New Roman"/>
          <w:szCs w:val="24"/>
        </w:rPr>
        <w:t>Devops</w:t>
      </w:r>
      <w:proofErr w:type="spellEnd"/>
      <w:r w:rsidRPr="00B063C8">
        <w:rPr>
          <w:rFonts w:ascii="Times New Roman" w:hAnsi="Times New Roman" w:cs="Times New Roman"/>
          <w:szCs w:val="24"/>
        </w:rPr>
        <w:t xml:space="preserve"> Engineer</w:t>
      </w:r>
      <w:r w:rsidRPr="00B063C8">
        <w:rPr>
          <w:rFonts w:ascii="Times New Roman" w:eastAsia="Times New Roman" w:hAnsi="Times New Roman" w:cs="Times New Roman"/>
          <w:szCs w:val="24"/>
        </w:rPr>
        <w:t xml:space="preserve"> </w:t>
      </w:r>
      <w:r w:rsidRPr="00B063C8">
        <w:rPr>
          <w:rFonts w:ascii="Times New Roman" w:hAnsi="Times New Roman" w:cs="Times New Roman"/>
          <w:szCs w:val="24"/>
        </w:rPr>
        <w:t xml:space="preserve">in </w:t>
      </w:r>
      <w:proofErr w:type="spellStart"/>
      <w:r w:rsidRPr="00B063C8">
        <w:rPr>
          <w:rFonts w:ascii="Times New Roman" w:hAnsi="Times New Roman" w:cs="Times New Roman"/>
          <w:b/>
          <w:szCs w:val="24"/>
        </w:rPr>
        <w:t>Synchronoss</w:t>
      </w:r>
      <w:proofErr w:type="spellEnd"/>
      <w:r w:rsidRPr="00B063C8">
        <w:rPr>
          <w:rFonts w:ascii="Times New Roman" w:hAnsi="Times New Roman" w:cs="Times New Roman"/>
          <w:b/>
          <w:szCs w:val="24"/>
        </w:rPr>
        <w:t xml:space="preserve"> </w:t>
      </w:r>
      <w:proofErr w:type="gramStart"/>
      <w:r w:rsidRPr="00B063C8">
        <w:rPr>
          <w:rFonts w:ascii="Times New Roman" w:hAnsi="Times New Roman" w:cs="Times New Roman"/>
          <w:b/>
          <w:szCs w:val="24"/>
        </w:rPr>
        <w:t xml:space="preserve">Technologies </w:t>
      </w:r>
      <w:r w:rsidR="00AD6C62">
        <w:rPr>
          <w:rFonts w:ascii="Times New Roman" w:hAnsi="Times New Roman" w:cs="Times New Roman"/>
          <w:szCs w:val="24"/>
        </w:rPr>
        <w:t xml:space="preserve"> From</w:t>
      </w:r>
      <w:proofErr w:type="gramEnd"/>
      <w:r w:rsidR="00BA059D">
        <w:rPr>
          <w:rFonts w:ascii="Times New Roman" w:hAnsi="Times New Roman" w:cs="Times New Roman"/>
          <w:szCs w:val="24"/>
        </w:rPr>
        <w:t xml:space="preserve"> Sept-2013</w:t>
      </w:r>
      <w:r w:rsidRPr="00B063C8">
        <w:rPr>
          <w:rFonts w:ascii="Times New Roman" w:eastAsia="Times New Roman" w:hAnsi="Times New Roman" w:cs="Times New Roman"/>
          <w:szCs w:val="24"/>
        </w:rPr>
        <w:t xml:space="preserve"> to</w:t>
      </w:r>
      <w:r w:rsidR="00BA059D">
        <w:rPr>
          <w:rFonts w:ascii="Times New Roman" w:hAnsi="Times New Roman" w:cs="Times New Roman"/>
          <w:szCs w:val="24"/>
        </w:rPr>
        <w:t xml:space="preserve"> Feb</w:t>
      </w:r>
      <w:r w:rsidRPr="00B063C8">
        <w:rPr>
          <w:rFonts w:ascii="Times New Roman" w:hAnsi="Times New Roman" w:cs="Times New Roman"/>
          <w:szCs w:val="24"/>
        </w:rPr>
        <w:t>-2016</w:t>
      </w:r>
      <w:r w:rsidRPr="00B063C8">
        <w:rPr>
          <w:rFonts w:ascii="Times New Roman" w:eastAsia="Times New Roman" w:hAnsi="Times New Roman" w:cs="Times New Roman"/>
          <w:szCs w:val="24"/>
        </w:rPr>
        <w:t>.</w:t>
      </w:r>
    </w:p>
    <w:p w:rsidR="00421D85" w:rsidRPr="00DD50A1" w:rsidRDefault="00421D85" w:rsidP="00421D85">
      <w:pPr>
        <w:pStyle w:val="ListParagraph"/>
      </w:pPr>
    </w:p>
    <w:p w:rsidR="00A84210" w:rsidRPr="00263EEE" w:rsidRDefault="00B0317F" w:rsidP="005F12CC">
      <w:pPr>
        <w:pStyle w:val="ListParagraph"/>
        <w:tabs>
          <w:tab w:val="center" w:pos="4320"/>
        </w:tabs>
        <w:ind w:left="426"/>
        <w:jc w:val="both"/>
        <w:rPr>
          <w:rFonts w:cs="Arial"/>
          <w:b/>
          <w:bCs/>
          <w:color w:val="000000"/>
        </w:rPr>
      </w:pPr>
      <w:r w:rsidRPr="00B0317F">
        <w:rPr>
          <w:rFonts w:cs="Arial"/>
          <w:b/>
          <w:u w:val="single"/>
        </w:rPr>
        <w:t>Technical Summary</w:t>
      </w:r>
      <w:r w:rsidR="00A84210" w:rsidRPr="00B0317F">
        <w:rPr>
          <w:rFonts w:cs="Arial"/>
          <w:b/>
          <w:u w:val="single"/>
        </w:rPr>
        <w:t>:</w:t>
      </w:r>
    </w:p>
    <w:p w:rsidR="008B2ACF" w:rsidRPr="005404B3" w:rsidRDefault="008B2ACF" w:rsidP="00E328B2">
      <w:pPr>
        <w:pStyle w:val="ListParagraph"/>
        <w:numPr>
          <w:ilvl w:val="0"/>
          <w:numId w:val="4"/>
        </w:numPr>
        <w:tabs>
          <w:tab w:val="left" w:pos="1440"/>
        </w:tabs>
        <w:jc w:val="both"/>
        <w:rPr>
          <w:rFonts w:cs="Arial"/>
          <w:szCs w:val="24"/>
        </w:rPr>
      </w:pPr>
      <w:r w:rsidRPr="005404B3">
        <w:rPr>
          <w:rFonts w:cs="Arial"/>
          <w:szCs w:val="24"/>
        </w:rPr>
        <w:t>Operating System</w:t>
      </w:r>
      <w:r w:rsidRPr="005404B3">
        <w:rPr>
          <w:rFonts w:cs="Arial"/>
          <w:szCs w:val="24"/>
        </w:rPr>
        <w:tab/>
      </w:r>
      <w:r w:rsidRPr="005404B3">
        <w:rPr>
          <w:rFonts w:cs="Arial"/>
          <w:szCs w:val="24"/>
        </w:rPr>
        <w:tab/>
        <w:t>: Linux, Windows</w:t>
      </w:r>
    </w:p>
    <w:p w:rsidR="008B2ACF" w:rsidRPr="005404B3" w:rsidRDefault="008B2ACF" w:rsidP="00E328B2">
      <w:pPr>
        <w:pStyle w:val="ListParagraph"/>
        <w:numPr>
          <w:ilvl w:val="0"/>
          <w:numId w:val="4"/>
        </w:numPr>
        <w:tabs>
          <w:tab w:val="left" w:pos="1440"/>
        </w:tabs>
        <w:jc w:val="both"/>
        <w:rPr>
          <w:rFonts w:cs="Arial"/>
          <w:szCs w:val="24"/>
        </w:rPr>
      </w:pPr>
      <w:r w:rsidRPr="005404B3">
        <w:rPr>
          <w:rFonts w:cs="Arial"/>
          <w:szCs w:val="24"/>
        </w:rPr>
        <w:t>Version Controls</w:t>
      </w:r>
      <w:r w:rsidRPr="005404B3">
        <w:rPr>
          <w:rFonts w:cs="Arial"/>
          <w:szCs w:val="24"/>
        </w:rPr>
        <w:tab/>
      </w:r>
      <w:r w:rsidRPr="005404B3">
        <w:rPr>
          <w:rFonts w:cs="Arial"/>
          <w:szCs w:val="24"/>
        </w:rPr>
        <w:tab/>
        <w:t>: SVN, GIT</w:t>
      </w:r>
    </w:p>
    <w:p w:rsidR="008B2ACF" w:rsidRPr="005404B3" w:rsidRDefault="008B2ACF" w:rsidP="00E328B2">
      <w:pPr>
        <w:pStyle w:val="ListParagraph"/>
        <w:numPr>
          <w:ilvl w:val="0"/>
          <w:numId w:val="4"/>
        </w:numPr>
        <w:tabs>
          <w:tab w:val="left" w:pos="1440"/>
        </w:tabs>
        <w:jc w:val="both"/>
        <w:rPr>
          <w:rFonts w:cs="Arial"/>
          <w:szCs w:val="24"/>
        </w:rPr>
      </w:pPr>
      <w:r w:rsidRPr="005404B3">
        <w:rPr>
          <w:rFonts w:cs="Arial"/>
          <w:szCs w:val="24"/>
        </w:rPr>
        <w:t>Build Tools</w:t>
      </w:r>
      <w:r w:rsidRPr="005404B3">
        <w:rPr>
          <w:rFonts w:cs="Arial"/>
          <w:szCs w:val="24"/>
        </w:rPr>
        <w:tab/>
      </w:r>
      <w:r w:rsidRPr="005404B3">
        <w:rPr>
          <w:rFonts w:cs="Arial"/>
          <w:szCs w:val="24"/>
        </w:rPr>
        <w:tab/>
      </w:r>
      <w:r w:rsidRPr="005404B3">
        <w:rPr>
          <w:rFonts w:cs="Arial"/>
          <w:szCs w:val="24"/>
        </w:rPr>
        <w:tab/>
        <w:t>: Ant, Maven</w:t>
      </w:r>
    </w:p>
    <w:p w:rsidR="008B2ACF" w:rsidRPr="005404B3" w:rsidRDefault="008B2ACF" w:rsidP="00E328B2">
      <w:pPr>
        <w:pStyle w:val="ListParagraph"/>
        <w:numPr>
          <w:ilvl w:val="0"/>
          <w:numId w:val="4"/>
        </w:numPr>
        <w:tabs>
          <w:tab w:val="left" w:pos="1440"/>
        </w:tabs>
        <w:jc w:val="both"/>
        <w:rPr>
          <w:rFonts w:cs="Arial"/>
          <w:szCs w:val="24"/>
        </w:rPr>
      </w:pPr>
      <w:r w:rsidRPr="005404B3">
        <w:rPr>
          <w:rFonts w:cs="Arial"/>
          <w:szCs w:val="24"/>
        </w:rPr>
        <w:t xml:space="preserve">CI Tools </w:t>
      </w:r>
      <w:r w:rsidRPr="005404B3">
        <w:rPr>
          <w:rFonts w:cs="Arial"/>
          <w:szCs w:val="24"/>
        </w:rPr>
        <w:tab/>
      </w:r>
      <w:r w:rsidRPr="005404B3">
        <w:rPr>
          <w:rFonts w:cs="Arial"/>
          <w:szCs w:val="24"/>
        </w:rPr>
        <w:tab/>
      </w:r>
      <w:r w:rsidRPr="005404B3">
        <w:rPr>
          <w:rFonts w:cs="Arial"/>
          <w:szCs w:val="24"/>
        </w:rPr>
        <w:tab/>
        <w:t xml:space="preserve">: </w:t>
      </w:r>
      <w:proofErr w:type="spellStart"/>
      <w:r w:rsidRPr="005404B3">
        <w:rPr>
          <w:rFonts w:cs="Arial"/>
          <w:szCs w:val="24"/>
        </w:rPr>
        <w:t>Jenkins</w:t>
      </w:r>
      <w:r>
        <w:rPr>
          <w:rFonts w:cs="Arial"/>
          <w:szCs w:val="24"/>
        </w:rPr>
        <w:t>,Bamboo</w:t>
      </w:r>
      <w:proofErr w:type="spellEnd"/>
    </w:p>
    <w:p w:rsidR="008B2ACF" w:rsidRPr="005404B3" w:rsidRDefault="008B2ACF" w:rsidP="00E328B2">
      <w:pPr>
        <w:pStyle w:val="ListParagraph"/>
        <w:numPr>
          <w:ilvl w:val="0"/>
          <w:numId w:val="4"/>
        </w:numPr>
        <w:tabs>
          <w:tab w:val="left" w:pos="1440"/>
        </w:tabs>
        <w:jc w:val="both"/>
        <w:rPr>
          <w:rFonts w:cs="Arial"/>
          <w:szCs w:val="24"/>
        </w:rPr>
      </w:pPr>
      <w:r w:rsidRPr="005404B3">
        <w:rPr>
          <w:rFonts w:cs="Arial"/>
          <w:szCs w:val="24"/>
        </w:rPr>
        <w:t xml:space="preserve">CD Tools                                   : </w:t>
      </w:r>
      <w:proofErr w:type="spellStart"/>
      <w:r w:rsidRPr="005404B3">
        <w:rPr>
          <w:rFonts w:cs="Arial"/>
          <w:szCs w:val="24"/>
        </w:rPr>
        <w:t>Rundeck</w:t>
      </w:r>
      <w:proofErr w:type="spellEnd"/>
    </w:p>
    <w:p w:rsidR="008B2ACF" w:rsidRPr="005404B3" w:rsidRDefault="008B2ACF" w:rsidP="00E328B2">
      <w:pPr>
        <w:pStyle w:val="ListParagraph"/>
        <w:numPr>
          <w:ilvl w:val="0"/>
          <w:numId w:val="4"/>
        </w:numPr>
        <w:tabs>
          <w:tab w:val="left" w:pos="1440"/>
        </w:tabs>
        <w:jc w:val="both"/>
        <w:rPr>
          <w:rFonts w:cs="Arial"/>
          <w:szCs w:val="24"/>
        </w:rPr>
      </w:pPr>
      <w:r w:rsidRPr="005404B3">
        <w:rPr>
          <w:rFonts w:cs="Arial"/>
          <w:szCs w:val="24"/>
        </w:rPr>
        <w:t xml:space="preserve">Scripting </w:t>
      </w:r>
      <w:r w:rsidRPr="005404B3">
        <w:rPr>
          <w:rFonts w:cs="Arial"/>
          <w:szCs w:val="24"/>
        </w:rPr>
        <w:tab/>
      </w:r>
      <w:r w:rsidRPr="005404B3">
        <w:rPr>
          <w:rFonts w:cs="Arial"/>
          <w:szCs w:val="24"/>
        </w:rPr>
        <w:tab/>
      </w:r>
      <w:r w:rsidRPr="005404B3">
        <w:rPr>
          <w:rFonts w:cs="Arial"/>
          <w:szCs w:val="24"/>
        </w:rPr>
        <w:tab/>
        <w:t>: Shell Script</w:t>
      </w:r>
    </w:p>
    <w:p w:rsidR="008B2ACF" w:rsidRPr="005404B3" w:rsidRDefault="008B2ACF" w:rsidP="00E328B2">
      <w:pPr>
        <w:pStyle w:val="ListParagraph"/>
        <w:numPr>
          <w:ilvl w:val="0"/>
          <w:numId w:val="4"/>
        </w:numPr>
        <w:tabs>
          <w:tab w:val="left" w:pos="1440"/>
        </w:tabs>
        <w:jc w:val="both"/>
        <w:rPr>
          <w:rFonts w:cs="Arial"/>
          <w:szCs w:val="24"/>
        </w:rPr>
      </w:pPr>
      <w:r w:rsidRPr="005404B3">
        <w:rPr>
          <w:rFonts w:cs="Arial"/>
          <w:szCs w:val="24"/>
        </w:rPr>
        <w:t xml:space="preserve">Configuration Tool                </w:t>
      </w:r>
      <w:r w:rsidRPr="005404B3">
        <w:rPr>
          <w:rFonts w:cs="Arial"/>
          <w:szCs w:val="24"/>
        </w:rPr>
        <w:tab/>
        <w:t>: Chef</w:t>
      </w:r>
    </w:p>
    <w:p w:rsidR="008B2ACF" w:rsidRPr="005404B3" w:rsidRDefault="008B2ACF" w:rsidP="00E328B2">
      <w:pPr>
        <w:pStyle w:val="ListParagraph"/>
        <w:numPr>
          <w:ilvl w:val="0"/>
          <w:numId w:val="4"/>
        </w:numPr>
        <w:tabs>
          <w:tab w:val="left" w:pos="1440"/>
        </w:tabs>
        <w:jc w:val="both"/>
        <w:rPr>
          <w:rFonts w:cs="Arial"/>
          <w:szCs w:val="24"/>
        </w:rPr>
      </w:pPr>
      <w:r w:rsidRPr="005404B3">
        <w:rPr>
          <w:rFonts w:cs="Arial"/>
          <w:szCs w:val="24"/>
        </w:rPr>
        <w:t>Ticketing Tool</w:t>
      </w:r>
      <w:r w:rsidRPr="005404B3">
        <w:rPr>
          <w:rFonts w:cs="Arial"/>
          <w:szCs w:val="24"/>
        </w:rPr>
        <w:tab/>
      </w:r>
      <w:r w:rsidRPr="005404B3">
        <w:rPr>
          <w:rFonts w:cs="Arial"/>
          <w:szCs w:val="24"/>
        </w:rPr>
        <w:tab/>
        <w:t>: Service Now</w:t>
      </w:r>
    </w:p>
    <w:p w:rsidR="008B2ACF" w:rsidRDefault="008B2ACF" w:rsidP="00E328B2">
      <w:pPr>
        <w:pStyle w:val="ListParagraph"/>
        <w:numPr>
          <w:ilvl w:val="0"/>
          <w:numId w:val="4"/>
        </w:numPr>
        <w:tabs>
          <w:tab w:val="left" w:pos="1440"/>
        </w:tabs>
        <w:jc w:val="both"/>
        <w:rPr>
          <w:rFonts w:cs="Arial"/>
          <w:sz w:val="20"/>
          <w:szCs w:val="24"/>
        </w:rPr>
      </w:pPr>
      <w:r w:rsidRPr="005404B3">
        <w:rPr>
          <w:rFonts w:cs="Arial"/>
          <w:szCs w:val="24"/>
        </w:rPr>
        <w:t>Virtualization</w:t>
      </w:r>
      <w:r>
        <w:rPr>
          <w:rFonts w:cs="Arial"/>
          <w:szCs w:val="24"/>
        </w:rPr>
        <w:t xml:space="preserve">                           </w:t>
      </w:r>
      <w:r w:rsidRPr="005404B3">
        <w:rPr>
          <w:rFonts w:cs="Arial"/>
          <w:szCs w:val="24"/>
        </w:rPr>
        <w:t xml:space="preserve">: </w:t>
      </w:r>
      <w:proofErr w:type="spellStart"/>
      <w:r w:rsidRPr="005404B3">
        <w:rPr>
          <w:rFonts w:cs="Arial"/>
          <w:szCs w:val="24"/>
        </w:rPr>
        <w:t>Vmware</w:t>
      </w:r>
      <w:proofErr w:type="gramStart"/>
      <w:r w:rsidRPr="005404B3">
        <w:rPr>
          <w:rFonts w:cs="Arial"/>
          <w:szCs w:val="24"/>
        </w:rPr>
        <w:t>,Docker</w:t>
      </w:r>
      <w:proofErr w:type="spellEnd"/>
      <w:proofErr w:type="gramEnd"/>
      <w:r w:rsidRPr="00421D85">
        <w:rPr>
          <w:rFonts w:cs="Arial"/>
          <w:sz w:val="20"/>
          <w:szCs w:val="24"/>
        </w:rPr>
        <w:t>.</w:t>
      </w:r>
    </w:p>
    <w:p w:rsidR="00706FE8" w:rsidRDefault="008B2ACF" w:rsidP="00E328B2">
      <w:pPr>
        <w:pStyle w:val="ListParagraph"/>
        <w:numPr>
          <w:ilvl w:val="0"/>
          <w:numId w:val="4"/>
        </w:numPr>
        <w:tabs>
          <w:tab w:val="left" w:pos="1440"/>
        </w:tabs>
        <w:jc w:val="both"/>
        <w:rPr>
          <w:rFonts w:cs="Arial"/>
          <w:sz w:val="20"/>
          <w:szCs w:val="24"/>
        </w:rPr>
      </w:pPr>
      <w:r w:rsidRPr="00B23D06">
        <w:rPr>
          <w:rFonts w:cs="Arial"/>
          <w:szCs w:val="24"/>
        </w:rPr>
        <w:t>Cloud</w:t>
      </w:r>
      <w:r>
        <w:rPr>
          <w:rFonts w:cs="Arial"/>
          <w:sz w:val="20"/>
          <w:szCs w:val="24"/>
        </w:rPr>
        <w:t xml:space="preserve">                                             : AWS</w:t>
      </w:r>
    </w:p>
    <w:p w:rsidR="002B7DE8" w:rsidRPr="002B7DE8" w:rsidRDefault="002B7DE8" w:rsidP="002B7DE8">
      <w:pPr>
        <w:pStyle w:val="ListParagraph"/>
        <w:tabs>
          <w:tab w:val="left" w:pos="1440"/>
        </w:tabs>
        <w:ind w:left="1080"/>
        <w:jc w:val="both"/>
        <w:rPr>
          <w:rFonts w:cs="Arial"/>
          <w:sz w:val="20"/>
          <w:szCs w:val="24"/>
        </w:rPr>
      </w:pPr>
    </w:p>
    <w:p w:rsidR="00DF5D62" w:rsidRPr="00DF5D62" w:rsidRDefault="00DF5D62" w:rsidP="005F12CC">
      <w:pPr>
        <w:spacing w:line="360" w:lineRule="auto"/>
        <w:ind w:left="284" w:right="-151"/>
        <w:jc w:val="both"/>
        <w:rPr>
          <w:b/>
        </w:rPr>
      </w:pPr>
      <w:r w:rsidRPr="005404B3">
        <w:rPr>
          <w:b/>
          <w:u w:val="single"/>
        </w:rPr>
        <w:t>Project#2:</w:t>
      </w:r>
      <w:r w:rsidRPr="00DF5D62">
        <w:rPr>
          <w:b/>
        </w:rPr>
        <w:t xml:space="preserve">  (Current Project)                                                              </w:t>
      </w:r>
      <w:r w:rsidR="003435EB">
        <w:rPr>
          <w:b/>
        </w:rPr>
        <w:t xml:space="preserve">                    </w:t>
      </w:r>
    </w:p>
    <w:p w:rsidR="00DF5D62" w:rsidRPr="00DF5D62" w:rsidRDefault="00DF5D62" w:rsidP="00E328B2">
      <w:pPr>
        <w:pStyle w:val="ListParagraph"/>
        <w:numPr>
          <w:ilvl w:val="0"/>
          <w:numId w:val="2"/>
        </w:numPr>
      </w:pPr>
      <w:r w:rsidRPr="00DF5D62">
        <w:t>Project</w:t>
      </w:r>
      <w:r w:rsidRPr="00DF5D62">
        <w:tab/>
      </w:r>
      <w:r w:rsidRPr="00DF5D62">
        <w:tab/>
      </w:r>
      <w:r>
        <w:t xml:space="preserve">               </w:t>
      </w:r>
      <w:r w:rsidRPr="00DF5D62">
        <w:t xml:space="preserve">: </w:t>
      </w:r>
      <w:proofErr w:type="spellStart"/>
      <w:r w:rsidR="006A6C06" w:rsidRPr="003E67AD">
        <w:rPr>
          <w:b/>
        </w:rPr>
        <w:t>Maplin</w:t>
      </w:r>
      <w:proofErr w:type="spellEnd"/>
    </w:p>
    <w:p w:rsidR="00DF5D62" w:rsidRPr="00DF5D62" w:rsidRDefault="00DF5D62" w:rsidP="00E328B2">
      <w:pPr>
        <w:pStyle w:val="ListParagraph"/>
        <w:numPr>
          <w:ilvl w:val="0"/>
          <w:numId w:val="2"/>
        </w:numPr>
      </w:pPr>
      <w:r w:rsidRPr="00DF5D62">
        <w:t>Environment</w:t>
      </w:r>
      <w:r w:rsidRPr="00DF5D62">
        <w:tab/>
      </w:r>
      <w:r w:rsidRPr="00DF5D62">
        <w:tab/>
        <w:t>:</w:t>
      </w:r>
      <w:r w:rsidR="003E67AD">
        <w:t xml:space="preserve"> </w:t>
      </w:r>
      <w:proofErr w:type="spellStart"/>
      <w:r w:rsidR="003E67AD" w:rsidRPr="003E67AD">
        <w:rPr>
          <w:b/>
        </w:rPr>
        <w:t>Svn</w:t>
      </w:r>
      <w:proofErr w:type="spellEnd"/>
      <w:r w:rsidRPr="003E67AD">
        <w:rPr>
          <w:b/>
        </w:rPr>
        <w:t xml:space="preserve">, Maven , Jenkins,  </w:t>
      </w:r>
      <w:proofErr w:type="spellStart"/>
      <w:r w:rsidRPr="003E67AD">
        <w:rPr>
          <w:b/>
        </w:rPr>
        <w:t>Nexus,Sonar</w:t>
      </w:r>
      <w:proofErr w:type="spellEnd"/>
      <w:r w:rsidRPr="003E67AD">
        <w:rPr>
          <w:b/>
        </w:rPr>
        <w:t xml:space="preserve"> </w:t>
      </w:r>
      <w:proofErr w:type="spellStart"/>
      <w:r w:rsidRPr="003E67AD">
        <w:rPr>
          <w:b/>
        </w:rPr>
        <w:t>Qube,Rundeck,Chef</w:t>
      </w:r>
      <w:r w:rsidR="008F1A7A" w:rsidRPr="003E67AD">
        <w:rPr>
          <w:b/>
        </w:rPr>
        <w:t>,Docker</w:t>
      </w:r>
      <w:proofErr w:type="spellEnd"/>
    </w:p>
    <w:p w:rsidR="00AA7150" w:rsidRPr="008F1A7A" w:rsidRDefault="00DF5D62" w:rsidP="00E328B2">
      <w:pPr>
        <w:pStyle w:val="ListParagraph"/>
        <w:numPr>
          <w:ilvl w:val="0"/>
          <w:numId w:val="2"/>
        </w:numPr>
        <w:rPr>
          <w:rFonts w:ascii="Cambria" w:hAnsi="Cambria" w:cs="Arial"/>
          <w:sz w:val="24"/>
          <w:szCs w:val="24"/>
        </w:rPr>
      </w:pPr>
      <w:r w:rsidRPr="00DF5D62">
        <w:t xml:space="preserve">Operating System     </w:t>
      </w:r>
      <w:r w:rsidRPr="00DF5D62">
        <w:tab/>
      </w:r>
      <w:r w:rsidRPr="003E67AD">
        <w:rPr>
          <w:b/>
        </w:rPr>
        <w:t xml:space="preserve">: </w:t>
      </w:r>
      <w:proofErr w:type="spellStart"/>
      <w:r w:rsidRPr="003E67AD">
        <w:rPr>
          <w:b/>
        </w:rPr>
        <w:t>RedHat</w:t>
      </w:r>
      <w:proofErr w:type="spellEnd"/>
      <w:r w:rsidRPr="003E67AD">
        <w:rPr>
          <w:b/>
        </w:rPr>
        <w:t>/</w:t>
      </w:r>
      <w:proofErr w:type="spellStart"/>
      <w:r w:rsidRPr="003E67AD">
        <w:rPr>
          <w:b/>
        </w:rPr>
        <w:t>CentOS</w:t>
      </w:r>
      <w:proofErr w:type="spellEnd"/>
      <w:r w:rsidRPr="00DF5D62">
        <w:t xml:space="preserve"> </w:t>
      </w:r>
    </w:p>
    <w:p w:rsidR="00DF5D62" w:rsidRDefault="00DF5D62" w:rsidP="00DF5D62">
      <w:pPr>
        <w:pStyle w:val="ListParagraph"/>
        <w:tabs>
          <w:tab w:val="left" w:pos="1440"/>
        </w:tabs>
        <w:jc w:val="both"/>
        <w:rPr>
          <w:rFonts w:ascii="Cambria" w:hAnsi="Cambria" w:cs="Arial"/>
          <w:sz w:val="24"/>
          <w:szCs w:val="24"/>
        </w:rPr>
      </w:pPr>
    </w:p>
    <w:p w:rsidR="004F2296" w:rsidRDefault="004F2296" w:rsidP="008F1A7A">
      <w:pPr>
        <w:ind w:left="-360" w:firstLine="720"/>
        <w:jc w:val="both"/>
        <w:rPr>
          <w:b/>
          <w:color w:val="000000"/>
          <w:u w:val="single"/>
        </w:rPr>
      </w:pPr>
    </w:p>
    <w:p w:rsidR="00706FE8" w:rsidRDefault="00DF5D62" w:rsidP="003048E2">
      <w:pPr>
        <w:ind w:left="-360" w:firstLine="720"/>
        <w:jc w:val="both"/>
        <w:rPr>
          <w:b/>
          <w:color w:val="000000"/>
          <w:u w:val="single"/>
        </w:rPr>
      </w:pPr>
      <w:r>
        <w:rPr>
          <w:b/>
          <w:color w:val="000000"/>
          <w:u w:val="single"/>
        </w:rPr>
        <w:lastRenderedPageBreak/>
        <w:t>Description:</w:t>
      </w:r>
    </w:p>
    <w:p w:rsidR="003048E2" w:rsidRPr="00FE705C" w:rsidRDefault="00FE1BD8" w:rsidP="00FE705C">
      <w:pPr>
        <w:ind w:left="360"/>
        <w:rPr>
          <w:color w:val="000000"/>
        </w:rPr>
      </w:pPr>
      <w:proofErr w:type="spellStart"/>
      <w:r w:rsidRPr="00FE705C">
        <w:rPr>
          <w:color w:val="000000"/>
        </w:rPr>
        <w:t>Maplin</w:t>
      </w:r>
      <w:proofErr w:type="spellEnd"/>
      <w:r w:rsidRPr="00FE705C">
        <w:rPr>
          <w:color w:val="000000"/>
        </w:rPr>
        <w:t xml:space="preserve"> electronics </w:t>
      </w:r>
      <w:r w:rsidR="00B67617" w:rsidRPr="00FE705C">
        <w:rPr>
          <w:color w:val="000000"/>
        </w:rPr>
        <w:t>is a retailer of electronics goods in the united kingdom and Ireland As of 2017</w:t>
      </w:r>
      <w:proofErr w:type="gramStart"/>
      <w:r w:rsidR="00B67617" w:rsidRPr="00FE705C">
        <w:rPr>
          <w:color w:val="000000"/>
        </w:rPr>
        <w:t>,there</w:t>
      </w:r>
      <w:proofErr w:type="gramEnd"/>
      <w:r w:rsidR="00B67617" w:rsidRPr="00FE705C">
        <w:rPr>
          <w:color w:val="000000"/>
        </w:rPr>
        <w:t xml:space="preserve"> are 218 </w:t>
      </w:r>
      <w:proofErr w:type="spellStart"/>
      <w:r w:rsidR="00B67617" w:rsidRPr="00FE705C">
        <w:rPr>
          <w:color w:val="000000"/>
        </w:rPr>
        <w:t>maplin</w:t>
      </w:r>
      <w:proofErr w:type="spellEnd"/>
      <w:r w:rsidR="00B67617" w:rsidRPr="00FE705C">
        <w:rPr>
          <w:color w:val="000000"/>
        </w:rPr>
        <w:t xml:space="preserve"> electronics stores. The company operates an extensive </w:t>
      </w:r>
      <w:proofErr w:type="gramStart"/>
      <w:r w:rsidR="00B67617" w:rsidRPr="00FE705C">
        <w:rPr>
          <w:color w:val="000000"/>
        </w:rPr>
        <w:t>online ,</w:t>
      </w:r>
      <w:proofErr w:type="gramEnd"/>
      <w:r w:rsidR="00B67617" w:rsidRPr="00FE705C">
        <w:rPr>
          <w:color w:val="000000"/>
        </w:rPr>
        <w:t xml:space="preserve"> telephone, the mail order sales service</w:t>
      </w:r>
      <w:r w:rsidR="009F2794" w:rsidRPr="00FE705C">
        <w:rPr>
          <w:b/>
          <w:color w:val="000000"/>
          <w:u w:val="single"/>
        </w:rPr>
        <w:t xml:space="preserve">  </w:t>
      </w:r>
    </w:p>
    <w:p w:rsidR="00714A05" w:rsidRPr="008F1A7A" w:rsidRDefault="00714A05" w:rsidP="00706FE8">
      <w:pPr>
        <w:rPr>
          <w:shd w:val="clear" w:color="auto" w:fill="FFFFFF"/>
        </w:rPr>
      </w:pPr>
      <w:r>
        <w:rPr>
          <w:shd w:val="clear" w:color="auto" w:fill="FFFFFF"/>
        </w:rPr>
        <w:t xml:space="preserve">   </w:t>
      </w:r>
      <w:r w:rsidR="00B67617">
        <w:rPr>
          <w:shd w:val="clear" w:color="auto" w:fill="FFFFFF"/>
        </w:rPr>
        <w:t xml:space="preserve">   </w:t>
      </w:r>
      <w:r w:rsidRPr="00714A05">
        <w:rPr>
          <w:b/>
          <w:color w:val="000000"/>
          <w:u w:val="single"/>
        </w:rPr>
        <w:t>Role &amp; Responsibilities:</w:t>
      </w:r>
    </w:p>
    <w:p w:rsidR="00706FE8" w:rsidRPr="00B23D06" w:rsidRDefault="00706FE8" w:rsidP="00E328B2">
      <w:pPr>
        <w:pStyle w:val="ListParagraph"/>
        <w:numPr>
          <w:ilvl w:val="0"/>
          <w:numId w:val="6"/>
        </w:numPr>
        <w:rPr>
          <w:rFonts w:eastAsia="Calibri"/>
        </w:rPr>
      </w:pPr>
      <w:r w:rsidRPr="00B23D06">
        <w:rPr>
          <w:rFonts w:eastAsia="Calibri"/>
        </w:rPr>
        <w:t xml:space="preserve">Primarily responsible for providing Release Engineer tasks to two different teams. In addition, developing and supporting day to day release builds and deployments, improving existing infrastructure and services with upgrades, and consolidate existing tools. </w:t>
      </w:r>
    </w:p>
    <w:p w:rsidR="00706FE8" w:rsidRPr="00B23D06" w:rsidRDefault="00706FE8" w:rsidP="00E328B2">
      <w:pPr>
        <w:pStyle w:val="ListParagraph"/>
        <w:numPr>
          <w:ilvl w:val="0"/>
          <w:numId w:val="6"/>
        </w:numPr>
        <w:rPr>
          <w:rFonts w:eastAsia="Calibri"/>
        </w:rPr>
      </w:pPr>
      <w:r w:rsidRPr="00B23D06">
        <w:rPr>
          <w:rFonts w:eastAsia="Calibri"/>
        </w:rPr>
        <w:t xml:space="preserve">Implementation of new build and deploy tools &amp; Process to make smooth pipeline transition from </w:t>
      </w:r>
      <w:proofErr w:type="spellStart"/>
      <w:r w:rsidRPr="00B23D06">
        <w:rPr>
          <w:rFonts w:eastAsia="Calibri"/>
        </w:rPr>
        <w:t>Dev</w:t>
      </w:r>
      <w:proofErr w:type="spellEnd"/>
      <w:r w:rsidRPr="00B23D06">
        <w:rPr>
          <w:rFonts w:eastAsia="Calibri"/>
        </w:rPr>
        <w:t xml:space="preserve"> to Test and Production.</w:t>
      </w:r>
    </w:p>
    <w:p w:rsidR="00706FE8" w:rsidRPr="008F1A7A" w:rsidRDefault="00706FE8" w:rsidP="00E328B2">
      <w:pPr>
        <w:pStyle w:val="ListParagraph"/>
        <w:numPr>
          <w:ilvl w:val="0"/>
          <w:numId w:val="6"/>
        </w:numPr>
        <w:rPr>
          <w:bCs/>
          <w:lang w:eastAsia="ar-SA"/>
        </w:rPr>
      </w:pPr>
      <w:r w:rsidRPr="008F1A7A">
        <w:rPr>
          <w:rFonts w:eastAsia="Calibri"/>
        </w:rPr>
        <w:t xml:space="preserve">Creating repositories, new users for </w:t>
      </w:r>
      <w:r w:rsidRPr="003E67AD">
        <w:rPr>
          <w:rFonts w:eastAsia="Calibri"/>
          <w:b/>
        </w:rPr>
        <w:t>SVN</w:t>
      </w:r>
      <w:r w:rsidRPr="008F1A7A">
        <w:rPr>
          <w:rFonts w:eastAsia="Calibri"/>
        </w:rPr>
        <w:t xml:space="preserve"> and give the permissions to users to access repository</w:t>
      </w:r>
      <w:r w:rsidRPr="008F1A7A">
        <w:rPr>
          <w:rFonts w:eastAsia="Calibri"/>
          <w:bCs/>
          <w:lang w:eastAsia="ar-SA"/>
        </w:rPr>
        <w:t>.</w:t>
      </w:r>
    </w:p>
    <w:p w:rsidR="00706FE8" w:rsidRPr="008F1A7A" w:rsidRDefault="00706FE8" w:rsidP="00E328B2">
      <w:pPr>
        <w:pStyle w:val="ListParagraph"/>
        <w:numPr>
          <w:ilvl w:val="0"/>
          <w:numId w:val="6"/>
        </w:numPr>
      </w:pPr>
      <w:r w:rsidRPr="008F1A7A">
        <w:rPr>
          <w:rFonts w:eastAsia="Calibri"/>
        </w:rPr>
        <w:t>Create branches and participating in merging.</w:t>
      </w:r>
    </w:p>
    <w:p w:rsidR="00706FE8" w:rsidRPr="00A25706" w:rsidRDefault="00706FE8" w:rsidP="00E328B2">
      <w:pPr>
        <w:pStyle w:val="ListParagraph"/>
        <w:numPr>
          <w:ilvl w:val="0"/>
          <w:numId w:val="6"/>
        </w:numPr>
        <w:rPr>
          <w:rFonts w:eastAsia="Calibri"/>
        </w:rPr>
      </w:pPr>
      <w:r w:rsidRPr="008F1A7A">
        <w:rPr>
          <w:rFonts w:eastAsia="Calibri"/>
        </w:rPr>
        <w:t>Helping users on Day to Day activities involving Check In, Check Out, View problems.</w:t>
      </w:r>
    </w:p>
    <w:p w:rsidR="00706FE8" w:rsidRPr="008F1A7A" w:rsidRDefault="00706FE8" w:rsidP="00E328B2">
      <w:pPr>
        <w:pStyle w:val="ListParagraph"/>
        <w:numPr>
          <w:ilvl w:val="0"/>
          <w:numId w:val="6"/>
        </w:numPr>
        <w:rPr>
          <w:rFonts w:eastAsia="Calibri"/>
        </w:rPr>
      </w:pPr>
      <w:r w:rsidRPr="008F1A7A">
        <w:rPr>
          <w:rFonts w:eastAsia="Calibri"/>
        </w:rPr>
        <w:t>Maven used as build tool to build a source code.</w:t>
      </w:r>
    </w:p>
    <w:p w:rsidR="00706FE8" w:rsidRPr="008F1A7A" w:rsidRDefault="00706FE8" w:rsidP="00E328B2">
      <w:pPr>
        <w:pStyle w:val="ListParagraph"/>
        <w:numPr>
          <w:ilvl w:val="0"/>
          <w:numId w:val="6"/>
        </w:numPr>
        <w:rPr>
          <w:color w:val="222222"/>
        </w:rPr>
      </w:pPr>
      <w:r>
        <w:rPr>
          <w:color w:val="222222"/>
        </w:rPr>
        <w:t>Creating War/J</w:t>
      </w:r>
      <w:r w:rsidRPr="008F1A7A">
        <w:rPr>
          <w:color w:val="222222"/>
        </w:rPr>
        <w:t xml:space="preserve">ar files </w:t>
      </w:r>
      <w:proofErr w:type="gramStart"/>
      <w:r w:rsidRPr="008F1A7A">
        <w:rPr>
          <w:color w:val="222222"/>
        </w:rPr>
        <w:t xml:space="preserve">using  </w:t>
      </w:r>
      <w:r w:rsidRPr="003E67AD">
        <w:rPr>
          <w:b/>
          <w:color w:val="222222"/>
        </w:rPr>
        <w:t>Maven</w:t>
      </w:r>
      <w:proofErr w:type="gramEnd"/>
      <w:r w:rsidRPr="008F1A7A">
        <w:rPr>
          <w:color w:val="222222"/>
        </w:rPr>
        <w:t>.</w:t>
      </w:r>
    </w:p>
    <w:p w:rsidR="00706FE8" w:rsidRPr="008F1A7A" w:rsidRDefault="00706FE8" w:rsidP="00E328B2">
      <w:pPr>
        <w:pStyle w:val="ListParagraph"/>
        <w:numPr>
          <w:ilvl w:val="0"/>
          <w:numId w:val="6"/>
        </w:numPr>
        <w:rPr>
          <w:rFonts w:eastAsia="Calibri"/>
        </w:rPr>
      </w:pPr>
      <w:r w:rsidRPr="008F1A7A">
        <w:rPr>
          <w:rFonts w:eastAsia="Calibri"/>
        </w:rPr>
        <w:t xml:space="preserve">Installation and configuration of </w:t>
      </w:r>
      <w:r w:rsidRPr="003E67AD">
        <w:rPr>
          <w:rFonts w:eastAsia="Calibri"/>
          <w:b/>
        </w:rPr>
        <w:t>Jenkins</w:t>
      </w:r>
      <w:r w:rsidRPr="008F1A7A">
        <w:rPr>
          <w:rFonts w:eastAsia="Calibri"/>
        </w:rPr>
        <w:t xml:space="preserve"> CI tool.</w:t>
      </w:r>
    </w:p>
    <w:p w:rsidR="00706FE8" w:rsidRPr="008F1A7A" w:rsidRDefault="00706FE8" w:rsidP="00E328B2">
      <w:pPr>
        <w:pStyle w:val="ListParagraph"/>
        <w:numPr>
          <w:ilvl w:val="0"/>
          <w:numId w:val="6"/>
        </w:numPr>
        <w:rPr>
          <w:rFonts w:eastAsia="Calibri"/>
        </w:rPr>
      </w:pPr>
      <w:r w:rsidRPr="008F1A7A">
        <w:rPr>
          <w:rFonts w:eastAsia="Calibri"/>
        </w:rPr>
        <w:t>Manage re-architecture of Jenkins and implemented Jenkins slave</w:t>
      </w:r>
    </w:p>
    <w:p w:rsidR="00706FE8" w:rsidRPr="008F1A7A" w:rsidRDefault="00706FE8" w:rsidP="00E328B2">
      <w:pPr>
        <w:pStyle w:val="ListParagraph"/>
        <w:numPr>
          <w:ilvl w:val="0"/>
          <w:numId w:val="6"/>
        </w:numPr>
      </w:pPr>
      <w:r w:rsidRPr="008F1A7A">
        <w:t>Configure Jenkins/Hudson jobs for nightly and milestone builds.</w:t>
      </w:r>
    </w:p>
    <w:p w:rsidR="00706FE8" w:rsidRPr="008F1A7A" w:rsidRDefault="00706FE8" w:rsidP="00E328B2">
      <w:pPr>
        <w:pStyle w:val="ListParagraph"/>
        <w:numPr>
          <w:ilvl w:val="0"/>
          <w:numId w:val="6"/>
        </w:numPr>
        <w:rPr>
          <w:rFonts w:eastAsia="Calibri"/>
        </w:rPr>
      </w:pPr>
      <w:r w:rsidRPr="008F1A7A">
        <w:rPr>
          <w:color w:val="222222"/>
        </w:rPr>
        <w:t>Automate the build Process Using Jenkins jobs.</w:t>
      </w:r>
    </w:p>
    <w:p w:rsidR="00706FE8" w:rsidRPr="008F1A7A" w:rsidRDefault="00706FE8" w:rsidP="00E328B2">
      <w:pPr>
        <w:pStyle w:val="ListParagraph"/>
        <w:numPr>
          <w:ilvl w:val="0"/>
          <w:numId w:val="6"/>
        </w:numPr>
        <w:rPr>
          <w:rFonts w:cs="Arial"/>
        </w:rPr>
      </w:pPr>
      <w:r w:rsidRPr="008F1A7A">
        <w:rPr>
          <w:rFonts w:cs="Arial"/>
        </w:rPr>
        <w:t>Installed required Jenkins plug-ins.</w:t>
      </w:r>
    </w:p>
    <w:p w:rsidR="00706FE8" w:rsidRPr="008F1A7A" w:rsidRDefault="00706FE8" w:rsidP="00E328B2">
      <w:pPr>
        <w:pStyle w:val="ListParagraph"/>
        <w:numPr>
          <w:ilvl w:val="0"/>
          <w:numId w:val="6"/>
        </w:numPr>
        <w:rPr>
          <w:rFonts w:cs="Arial"/>
        </w:rPr>
      </w:pPr>
      <w:r w:rsidRPr="008F1A7A">
        <w:rPr>
          <w:rFonts w:cs="Arial"/>
        </w:rPr>
        <w:t>Creating and maintaining   Jenkins Jobs.</w:t>
      </w:r>
    </w:p>
    <w:p w:rsidR="00706FE8" w:rsidRPr="00C2026E" w:rsidRDefault="00706FE8" w:rsidP="00E328B2">
      <w:pPr>
        <w:pStyle w:val="ListParagraph"/>
        <w:numPr>
          <w:ilvl w:val="0"/>
          <w:numId w:val="6"/>
        </w:numPr>
        <w:rPr>
          <w:color w:val="222222"/>
        </w:rPr>
      </w:pPr>
      <w:r w:rsidRPr="00C2026E">
        <w:rPr>
          <w:color w:val="222222"/>
        </w:rPr>
        <w:t xml:space="preserve">Experience with automated </w:t>
      </w:r>
      <w:r>
        <w:rPr>
          <w:b/>
          <w:color w:val="222222"/>
        </w:rPr>
        <w:t>B</w:t>
      </w:r>
      <w:r w:rsidRPr="00512250">
        <w:rPr>
          <w:b/>
          <w:color w:val="222222"/>
        </w:rPr>
        <w:t>uild pipeline</w:t>
      </w:r>
      <w:r w:rsidRPr="00C2026E">
        <w:rPr>
          <w:color w:val="222222"/>
        </w:rPr>
        <w:t>, continuous integration and continuous deployment environments.</w:t>
      </w:r>
    </w:p>
    <w:p w:rsidR="00706FE8" w:rsidRPr="008F1A7A" w:rsidRDefault="00706FE8" w:rsidP="00E328B2">
      <w:pPr>
        <w:pStyle w:val="ListParagraph"/>
        <w:numPr>
          <w:ilvl w:val="0"/>
          <w:numId w:val="6"/>
        </w:numPr>
        <w:rPr>
          <w:rFonts w:eastAsia="Calibri"/>
        </w:rPr>
      </w:pPr>
      <w:r w:rsidRPr="008F1A7A">
        <w:rPr>
          <w:rFonts w:eastAsia="Calibri"/>
        </w:rPr>
        <w:t>Resolve build related issues</w:t>
      </w:r>
    </w:p>
    <w:p w:rsidR="00706FE8" w:rsidRPr="008F1A7A" w:rsidRDefault="00706FE8" w:rsidP="00E328B2">
      <w:pPr>
        <w:pStyle w:val="ListParagraph"/>
        <w:numPr>
          <w:ilvl w:val="0"/>
          <w:numId w:val="6"/>
        </w:numPr>
        <w:rPr>
          <w:rFonts w:eastAsia="Calibri"/>
        </w:rPr>
      </w:pPr>
      <w:r w:rsidRPr="008F1A7A">
        <w:t>Work with Development Teams and Testing Team to establish a build schedule, execute the builds and troubleshoot build failures.</w:t>
      </w:r>
      <w:r w:rsidRPr="008F1A7A">
        <w:rPr>
          <w:color w:val="222222"/>
        </w:rPr>
        <w:t xml:space="preserve"> </w:t>
      </w:r>
    </w:p>
    <w:p w:rsidR="00706FE8" w:rsidRDefault="00706FE8" w:rsidP="00E328B2">
      <w:pPr>
        <w:pStyle w:val="ListParagraph"/>
        <w:numPr>
          <w:ilvl w:val="0"/>
          <w:numId w:val="6"/>
        </w:numPr>
        <w:rPr>
          <w:rFonts w:eastAsia="Calibri"/>
        </w:rPr>
      </w:pPr>
      <w:r w:rsidRPr="008F1A7A">
        <w:rPr>
          <w:rFonts w:eastAsia="Calibri"/>
        </w:rPr>
        <w:t>Involved in automation of deployment and configuration process.</w:t>
      </w:r>
    </w:p>
    <w:p w:rsidR="00706FE8" w:rsidRPr="00AB5653" w:rsidRDefault="00706FE8" w:rsidP="00E328B2">
      <w:pPr>
        <w:pStyle w:val="ListParagraph"/>
        <w:numPr>
          <w:ilvl w:val="0"/>
          <w:numId w:val="6"/>
        </w:numPr>
        <w:rPr>
          <w:rFonts w:eastAsia="Calibri"/>
        </w:rPr>
      </w:pPr>
      <w:r w:rsidRPr="008F1A7A">
        <w:rPr>
          <w:rFonts w:eastAsia="Calibri"/>
        </w:rPr>
        <w:t xml:space="preserve">While building the code used </w:t>
      </w:r>
      <w:r w:rsidRPr="00AD244C">
        <w:rPr>
          <w:rFonts w:eastAsia="Calibri"/>
          <w:b/>
        </w:rPr>
        <w:t>Nexus</w:t>
      </w:r>
      <w:r w:rsidRPr="008F1A7A">
        <w:rPr>
          <w:rFonts w:eastAsia="Calibri"/>
        </w:rPr>
        <w:t xml:space="preserve"> as corporate repository.</w:t>
      </w:r>
    </w:p>
    <w:p w:rsidR="00706FE8" w:rsidRPr="008F1A7A" w:rsidRDefault="00706FE8" w:rsidP="00E328B2">
      <w:pPr>
        <w:pStyle w:val="ListParagraph"/>
        <w:numPr>
          <w:ilvl w:val="0"/>
          <w:numId w:val="6"/>
        </w:numPr>
        <w:rPr>
          <w:rFonts w:eastAsia="Calibri"/>
        </w:rPr>
      </w:pPr>
      <w:r>
        <w:rPr>
          <w:rFonts w:eastAsia="Calibri"/>
        </w:rPr>
        <w:t xml:space="preserve">Configuration of </w:t>
      </w:r>
      <w:proofErr w:type="spellStart"/>
      <w:r w:rsidRPr="00A23E3D">
        <w:rPr>
          <w:rFonts w:eastAsia="Calibri"/>
          <w:b/>
        </w:rPr>
        <w:t>Sonarqube</w:t>
      </w:r>
      <w:proofErr w:type="spellEnd"/>
      <w:r w:rsidRPr="008F1A7A">
        <w:rPr>
          <w:rFonts w:eastAsia="Calibri"/>
        </w:rPr>
        <w:t xml:space="preserve"> with </w:t>
      </w:r>
      <w:proofErr w:type="spellStart"/>
      <w:proofErr w:type="gramStart"/>
      <w:r w:rsidRPr="008F1A7A">
        <w:rPr>
          <w:rFonts w:eastAsia="Calibri"/>
        </w:rPr>
        <w:t>jenkins</w:t>
      </w:r>
      <w:proofErr w:type="spellEnd"/>
      <w:proofErr w:type="gramEnd"/>
      <w:r w:rsidRPr="008F1A7A">
        <w:rPr>
          <w:rFonts w:eastAsia="Calibri"/>
        </w:rPr>
        <w:t>.</w:t>
      </w:r>
    </w:p>
    <w:p w:rsidR="00706FE8" w:rsidRPr="00C50938" w:rsidRDefault="00706FE8" w:rsidP="00E328B2">
      <w:pPr>
        <w:pStyle w:val="ListParagraph"/>
        <w:numPr>
          <w:ilvl w:val="0"/>
          <w:numId w:val="6"/>
        </w:numPr>
        <w:rPr>
          <w:rFonts w:eastAsia="Calibri"/>
        </w:rPr>
      </w:pPr>
      <w:r w:rsidRPr="008F1A7A">
        <w:rPr>
          <w:rFonts w:eastAsia="Calibri"/>
        </w:rPr>
        <w:t>Managing Continuous Integration and Continuous De</w:t>
      </w:r>
      <w:r>
        <w:rPr>
          <w:rFonts w:eastAsia="Calibri"/>
        </w:rPr>
        <w:t xml:space="preserve">livery using Jenkins and test code </w:t>
      </w:r>
      <w:proofErr w:type="gramStart"/>
      <w:r>
        <w:rPr>
          <w:rFonts w:eastAsia="Calibri"/>
        </w:rPr>
        <w:t xml:space="preserve">quality </w:t>
      </w:r>
      <w:r w:rsidRPr="008F1A7A">
        <w:rPr>
          <w:rFonts w:eastAsia="Calibri"/>
        </w:rPr>
        <w:t xml:space="preserve"> using</w:t>
      </w:r>
      <w:proofErr w:type="gramEnd"/>
      <w:r w:rsidRPr="008F1A7A">
        <w:rPr>
          <w:rFonts w:eastAsia="Calibri"/>
        </w:rPr>
        <w:t xml:space="preserve"> </w:t>
      </w:r>
      <w:proofErr w:type="spellStart"/>
      <w:r w:rsidRPr="00AD244C">
        <w:rPr>
          <w:rFonts w:eastAsia="Calibri"/>
          <w:b/>
        </w:rPr>
        <w:t>SonarQube</w:t>
      </w:r>
      <w:proofErr w:type="spellEnd"/>
      <w:r w:rsidRPr="00AD244C">
        <w:rPr>
          <w:rFonts w:eastAsia="Calibri"/>
          <w:b/>
        </w:rPr>
        <w:t>.</w:t>
      </w:r>
    </w:p>
    <w:p w:rsidR="00706FE8" w:rsidRPr="00C50938" w:rsidRDefault="00706FE8" w:rsidP="00E328B2">
      <w:pPr>
        <w:pStyle w:val="ListParagraph"/>
        <w:numPr>
          <w:ilvl w:val="0"/>
          <w:numId w:val="6"/>
        </w:numPr>
        <w:rPr>
          <w:rFonts w:eastAsia="Calibri"/>
        </w:rPr>
      </w:pPr>
      <w:r w:rsidRPr="00C50938">
        <w:rPr>
          <w:rFonts w:eastAsia="Calibri"/>
        </w:rPr>
        <w:t xml:space="preserve">Develop, enhance and maintain the build, deployment and continuous integration configurations and automate regression and acceptance testing </w:t>
      </w:r>
    </w:p>
    <w:p w:rsidR="00706FE8" w:rsidRPr="00C50938" w:rsidRDefault="00706FE8" w:rsidP="00E328B2">
      <w:pPr>
        <w:pStyle w:val="ListParagraph"/>
        <w:numPr>
          <w:ilvl w:val="0"/>
          <w:numId w:val="6"/>
        </w:numPr>
        <w:rPr>
          <w:rFonts w:eastAsia="Calibri"/>
        </w:rPr>
      </w:pPr>
      <w:r w:rsidRPr="00C50938">
        <w:rPr>
          <w:rFonts w:eastAsia="Calibri"/>
        </w:rPr>
        <w:t xml:space="preserve">Develop continuous delivery product release pipelines, using tools such as </w:t>
      </w:r>
      <w:proofErr w:type="spellStart"/>
      <w:r w:rsidRPr="00AD244C">
        <w:rPr>
          <w:rFonts w:eastAsia="Calibri"/>
          <w:b/>
        </w:rPr>
        <w:t>Rundeck</w:t>
      </w:r>
      <w:proofErr w:type="spellEnd"/>
      <w:r w:rsidRPr="00AD244C">
        <w:rPr>
          <w:rFonts w:eastAsia="Calibri"/>
          <w:b/>
        </w:rPr>
        <w:t>, Jenkins</w:t>
      </w:r>
      <w:r w:rsidRPr="00C50938">
        <w:rPr>
          <w:rFonts w:eastAsia="Calibri"/>
        </w:rPr>
        <w:t xml:space="preserve">, and enable release and operations automation using </w:t>
      </w:r>
      <w:r w:rsidRPr="00AD244C">
        <w:rPr>
          <w:rFonts w:eastAsia="Calibri"/>
          <w:b/>
        </w:rPr>
        <w:t>Chef</w:t>
      </w:r>
      <w:r w:rsidRPr="00C50938">
        <w:rPr>
          <w:rFonts w:eastAsia="Calibri"/>
        </w:rPr>
        <w:t>.</w:t>
      </w:r>
    </w:p>
    <w:p w:rsidR="00706FE8" w:rsidRPr="008F1A7A" w:rsidRDefault="00706FE8" w:rsidP="00E328B2">
      <w:pPr>
        <w:pStyle w:val="ListParagraph"/>
        <w:numPr>
          <w:ilvl w:val="0"/>
          <w:numId w:val="6"/>
        </w:numPr>
        <w:rPr>
          <w:rFonts w:eastAsia="Calibri"/>
        </w:rPr>
      </w:pPr>
      <w:r w:rsidRPr="008F1A7A">
        <w:rPr>
          <w:rFonts w:eastAsia="Calibri"/>
        </w:rPr>
        <w:t xml:space="preserve">Deploy and monitor scalable infrastructure on </w:t>
      </w:r>
      <w:proofErr w:type="spellStart"/>
      <w:r w:rsidRPr="003E67AD">
        <w:rPr>
          <w:rFonts w:eastAsia="Calibri"/>
          <w:b/>
        </w:rPr>
        <w:t>Vmware</w:t>
      </w:r>
      <w:proofErr w:type="spellEnd"/>
      <w:r w:rsidRPr="003E67AD">
        <w:rPr>
          <w:rFonts w:eastAsia="Calibri"/>
          <w:b/>
        </w:rPr>
        <w:t xml:space="preserve"> </w:t>
      </w:r>
      <w:r w:rsidRPr="008F1A7A">
        <w:rPr>
          <w:rFonts w:eastAsia="Calibri"/>
        </w:rPr>
        <w:t>&amp; configuration management using</w:t>
      </w:r>
      <w:proofErr w:type="gramStart"/>
      <w:r w:rsidRPr="008F1A7A">
        <w:rPr>
          <w:rFonts w:eastAsia="Calibri"/>
        </w:rPr>
        <w:t xml:space="preserve">  </w:t>
      </w:r>
      <w:r w:rsidRPr="003E67AD">
        <w:rPr>
          <w:rFonts w:eastAsia="Calibri"/>
          <w:b/>
        </w:rPr>
        <w:t>Chef</w:t>
      </w:r>
      <w:proofErr w:type="gramEnd"/>
      <w:r w:rsidRPr="008F1A7A">
        <w:rPr>
          <w:rFonts w:eastAsia="Calibri"/>
        </w:rPr>
        <w:t>.</w:t>
      </w:r>
    </w:p>
    <w:p w:rsidR="00706FE8" w:rsidRPr="008F1A7A" w:rsidRDefault="00706FE8" w:rsidP="00E328B2">
      <w:pPr>
        <w:pStyle w:val="ListParagraph"/>
        <w:numPr>
          <w:ilvl w:val="0"/>
          <w:numId w:val="6"/>
        </w:numPr>
        <w:rPr>
          <w:rFonts w:eastAsia="Calibri"/>
        </w:rPr>
      </w:pPr>
      <w:r w:rsidRPr="008F1A7A">
        <w:rPr>
          <w:rFonts w:eastAsia="Calibri"/>
        </w:rPr>
        <w:t>Writing Cookbook’s using Recipes and Creating Environment and Roles, Templates</w:t>
      </w:r>
    </w:p>
    <w:p w:rsidR="00706FE8" w:rsidRPr="002A25D9" w:rsidRDefault="00706FE8" w:rsidP="00E328B2">
      <w:pPr>
        <w:pStyle w:val="ListParagraph"/>
        <w:numPr>
          <w:ilvl w:val="0"/>
          <w:numId w:val="6"/>
        </w:numPr>
        <w:rPr>
          <w:rFonts w:eastAsia="Calibri"/>
        </w:rPr>
      </w:pPr>
      <w:r w:rsidRPr="002A25D9">
        <w:rPr>
          <w:rFonts w:eastAsia="Calibri"/>
        </w:rPr>
        <w:t>Developed and Maintained Cookbooks and Recipes for Configuration Management using Chef.</w:t>
      </w:r>
    </w:p>
    <w:p w:rsidR="00706FE8" w:rsidRPr="005A3871" w:rsidRDefault="00706FE8" w:rsidP="00E328B2">
      <w:pPr>
        <w:pStyle w:val="ListParagraph"/>
        <w:numPr>
          <w:ilvl w:val="0"/>
          <w:numId w:val="6"/>
        </w:numPr>
        <w:rPr>
          <w:rFonts w:eastAsia="Calibri"/>
        </w:rPr>
      </w:pPr>
      <w:r w:rsidRPr="008F1A7A">
        <w:rPr>
          <w:rFonts w:eastAsia="Calibri"/>
        </w:rPr>
        <w:t>Installed Chef-Server Enterprise On-Premise/Workstation/</w:t>
      </w:r>
      <w:proofErr w:type="gramStart"/>
      <w:r w:rsidRPr="008F1A7A">
        <w:rPr>
          <w:rFonts w:eastAsia="Calibri"/>
        </w:rPr>
        <w:t>Bootstrapping  the</w:t>
      </w:r>
      <w:proofErr w:type="gramEnd"/>
      <w:r w:rsidRPr="008F1A7A">
        <w:rPr>
          <w:rFonts w:eastAsia="Calibri"/>
        </w:rPr>
        <w:t xml:space="preserve"> Nodes Using Knife.</w:t>
      </w:r>
    </w:p>
    <w:p w:rsidR="00706FE8" w:rsidRPr="002A25D9" w:rsidRDefault="00706FE8" w:rsidP="00E328B2">
      <w:pPr>
        <w:pStyle w:val="ListParagraph"/>
        <w:numPr>
          <w:ilvl w:val="0"/>
          <w:numId w:val="6"/>
        </w:numPr>
        <w:rPr>
          <w:rFonts w:eastAsia="Calibri"/>
        </w:rPr>
      </w:pPr>
      <w:r w:rsidRPr="002A25D9">
        <w:rPr>
          <w:rFonts w:eastAsia="Calibri"/>
        </w:rPr>
        <w:t xml:space="preserve">Created </w:t>
      </w:r>
      <w:proofErr w:type="spellStart"/>
      <w:r w:rsidRPr="002A25D9">
        <w:rPr>
          <w:rFonts w:eastAsia="Calibri"/>
        </w:rPr>
        <w:t>Docker</w:t>
      </w:r>
      <w:proofErr w:type="spellEnd"/>
      <w:r w:rsidRPr="002A25D9">
        <w:rPr>
          <w:rFonts w:eastAsia="Calibri"/>
        </w:rPr>
        <w:t xml:space="preserve"> images using </w:t>
      </w:r>
      <w:proofErr w:type="spellStart"/>
      <w:r w:rsidRPr="005A3871">
        <w:rPr>
          <w:rFonts w:eastAsia="Calibri"/>
          <w:b/>
        </w:rPr>
        <w:t>Dockerfiles</w:t>
      </w:r>
      <w:proofErr w:type="spellEnd"/>
      <w:r w:rsidRPr="002A25D9">
        <w:rPr>
          <w:rFonts w:eastAsia="Calibri"/>
        </w:rPr>
        <w:t xml:space="preserve"> to support containerization of applications.</w:t>
      </w:r>
    </w:p>
    <w:p w:rsidR="00706FE8" w:rsidRPr="008F1A7A" w:rsidRDefault="00706FE8" w:rsidP="00E328B2">
      <w:pPr>
        <w:pStyle w:val="ListParagraph"/>
        <w:numPr>
          <w:ilvl w:val="0"/>
          <w:numId w:val="6"/>
        </w:numPr>
        <w:rPr>
          <w:rFonts w:eastAsia="Calibri"/>
        </w:rPr>
      </w:pPr>
      <w:r w:rsidRPr="008F1A7A">
        <w:rPr>
          <w:rFonts w:eastAsia="Calibri"/>
        </w:rPr>
        <w:t xml:space="preserve">Configuring the </w:t>
      </w:r>
      <w:proofErr w:type="spellStart"/>
      <w:r>
        <w:rPr>
          <w:rFonts w:eastAsia="Calibri"/>
        </w:rPr>
        <w:t>Docker</w:t>
      </w:r>
      <w:proofErr w:type="spellEnd"/>
      <w:r>
        <w:rPr>
          <w:rFonts w:eastAsia="Calibri"/>
        </w:rPr>
        <w:t xml:space="preserve"> containers and creating </w:t>
      </w:r>
      <w:proofErr w:type="spellStart"/>
      <w:r w:rsidRPr="005A3871">
        <w:rPr>
          <w:rFonts w:eastAsia="Calibri"/>
          <w:b/>
        </w:rPr>
        <w:t>Docker</w:t>
      </w:r>
      <w:proofErr w:type="spellEnd"/>
      <w:r w:rsidRPr="005A3871">
        <w:rPr>
          <w:rFonts w:eastAsia="Calibri"/>
          <w:b/>
        </w:rPr>
        <w:t xml:space="preserve"> Compose</w:t>
      </w:r>
      <w:r w:rsidRPr="008F1A7A">
        <w:rPr>
          <w:rFonts w:eastAsia="Calibri"/>
        </w:rPr>
        <w:t xml:space="preserve"> for different environments.</w:t>
      </w:r>
    </w:p>
    <w:p w:rsidR="00706FE8" w:rsidRDefault="00706FE8" w:rsidP="00E328B2">
      <w:pPr>
        <w:pStyle w:val="ListParagraph"/>
        <w:numPr>
          <w:ilvl w:val="0"/>
          <w:numId w:val="6"/>
        </w:numPr>
        <w:rPr>
          <w:lang w:eastAsia="ar-SA"/>
        </w:rPr>
      </w:pPr>
      <w:r w:rsidRPr="008F1A7A">
        <w:rPr>
          <w:lang w:eastAsia="ar-SA"/>
        </w:rPr>
        <w:t xml:space="preserve">Implementing </w:t>
      </w:r>
      <w:proofErr w:type="spellStart"/>
      <w:r w:rsidRPr="008F1A7A">
        <w:rPr>
          <w:lang w:eastAsia="ar-SA"/>
        </w:rPr>
        <w:t>Dockarization</w:t>
      </w:r>
      <w:proofErr w:type="spellEnd"/>
      <w:r w:rsidRPr="008F1A7A">
        <w:rPr>
          <w:lang w:eastAsia="ar-SA"/>
        </w:rPr>
        <w:t xml:space="preserve"> (</w:t>
      </w:r>
      <w:proofErr w:type="spellStart"/>
      <w:r w:rsidRPr="008F1A7A">
        <w:rPr>
          <w:b/>
          <w:lang w:eastAsia="ar-SA"/>
        </w:rPr>
        <w:t>Docker</w:t>
      </w:r>
      <w:proofErr w:type="spellEnd"/>
      <w:r w:rsidRPr="008F1A7A">
        <w:rPr>
          <w:lang w:eastAsia="ar-SA"/>
        </w:rPr>
        <w:t>) for application launching containers and images.</w:t>
      </w:r>
    </w:p>
    <w:p w:rsidR="00706FE8" w:rsidRPr="00D04E56" w:rsidRDefault="00706FE8" w:rsidP="00E328B2">
      <w:pPr>
        <w:pStyle w:val="ListParagraph"/>
        <w:numPr>
          <w:ilvl w:val="0"/>
          <w:numId w:val="6"/>
        </w:numPr>
      </w:pPr>
      <w:r w:rsidRPr="00DD50A1">
        <w:t xml:space="preserve">Having experience on </w:t>
      </w:r>
      <w:proofErr w:type="spellStart"/>
      <w:r w:rsidRPr="009644F2">
        <w:rPr>
          <w:b/>
        </w:rPr>
        <w:t>Docker</w:t>
      </w:r>
      <w:proofErr w:type="spellEnd"/>
      <w:r w:rsidRPr="009644F2">
        <w:rPr>
          <w:b/>
        </w:rPr>
        <w:t xml:space="preserve"> Networking</w:t>
      </w:r>
      <w:r w:rsidRPr="00DD50A1">
        <w:t xml:space="preserve"> using</w:t>
      </w:r>
      <w:r>
        <w:t xml:space="preserve"> bridge and </w:t>
      </w:r>
      <w:proofErr w:type="spellStart"/>
      <w:r w:rsidRPr="005F6C83">
        <w:rPr>
          <w:b/>
        </w:rPr>
        <w:t>Docker</w:t>
      </w:r>
      <w:proofErr w:type="spellEnd"/>
      <w:r w:rsidRPr="005F6C83">
        <w:rPr>
          <w:b/>
        </w:rPr>
        <w:t xml:space="preserve"> Volume</w:t>
      </w:r>
      <w:r>
        <w:rPr>
          <w:b/>
        </w:rPr>
        <w:t>s</w:t>
      </w:r>
      <w:r w:rsidRPr="00DD50A1">
        <w:t>.</w:t>
      </w:r>
    </w:p>
    <w:p w:rsidR="0015149C" w:rsidRPr="004F2296" w:rsidRDefault="00706FE8" w:rsidP="00E328B2">
      <w:pPr>
        <w:pStyle w:val="ListParagraph"/>
        <w:numPr>
          <w:ilvl w:val="0"/>
          <w:numId w:val="6"/>
        </w:numPr>
        <w:rPr>
          <w:rFonts w:eastAsia="Calibri"/>
        </w:rPr>
      </w:pPr>
      <w:r w:rsidRPr="008F1A7A">
        <w:rPr>
          <w:rFonts w:eastAsia="Calibri"/>
        </w:rPr>
        <w:t>Performing deployments to multiple env</w:t>
      </w:r>
      <w:r>
        <w:rPr>
          <w:rFonts w:eastAsia="Calibri"/>
        </w:rPr>
        <w:t xml:space="preserve">ironments like </w:t>
      </w:r>
      <w:proofErr w:type="spellStart"/>
      <w:r>
        <w:rPr>
          <w:rFonts w:eastAsia="Calibri"/>
        </w:rPr>
        <w:t>Dev</w:t>
      </w:r>
      <w:proofErr w:type="spellEnd"/>
      <w:r>
        <w:rPr>
          <w:rFonts w:eastAsia="Calibri"/>
        </w:rPr>
        <w:t>, QA</w:t>
      </w:r>
      <w:proofErr w:type="gramStart"/>
      <w:r>
        <w:rPr>
          <w:rFonts w:eastAsia="Calibri"/>
        </w:rPr>
        <w:t xml:space="preserve">, </w:t>
      </w:r>
      <w:r w:rsidRPr="008F1A7A">
        <w:rPr>
          <w:rFonts w:eastAsia="Calibri"/>
        </w:rPr>
        <w:t xml:space="preserve"> &amp;</w:t>
      </w:r>
      <w:proofErr w:type="gramEnd"/>
      <w:r w:rsidRPr="008F1A7A">
        <w:rPr>
          <w:rFonts w:eastAsia="Calibri"/>
        </w:rPr>
        <w:t xml:space="preserve"> Production environment.</w:t>
      </w:r>
    </w:p>
    <w:p w:rsidR="00342547" w:rsidRPr="005404B3" w:rsidRDefault="00DA4017" w:rsidP="00342547">
      <w:pPr>
        <w:widowControl w:val="0"/>
        <w:tabs>
          <w:tab w:val="left" w:pos="1980"/>
        </w:tabs>
        <w:autoSpaceDE w:val="0"/>
        <w:autoSpaceDN w:val="0"/>
        <w:adjustRightInd w:val="0"/>
        <w:jc w:val="both"/>
        <w:rPr>
          <w:rFonts w:cs="Arial"/>
          <w:b/>
          <w:sz w:val="24"/>
          <w:szCs w:val="24"/>
          <w:u w:val="single"/>
        </w:rPr>
      </w:pPr>
      <w:r>
        <w:rPr>
          <w:rFonts w:ascii="Cambria" w:hAnsi="Cambria" w:cs="Arial"/>
          <w:b/>
          <w:sz w:val="24"/>
          <w:szCs w:val="24"/>
        </w:rPr>
        <w:lastRenderedPageBreak/>
        <w:t xml:space="preserve">      </w:t>
      </w:r>
      <w:r w:rsidR="005404B3" w:rsidRPr="005404B3">
        <w:rPr>
          <w:rFonts w:cs="Arial"/>
          <w:b/>
          <w:szCs w:val="24"/>
          <w:u w:val="single"/>
        </w:rPr>
        <w:t>Project</w:t>
      </w:r>
      <w:r w:rsidR="005C3945" w:rsidRPr="005404B3">
        <w:rPr>
          <w:rFonts w:cs="Arial"/>
          <w:b/>
          <w:szCs w:val="24"/>
          <w:u w:val="single"/>
        </w:rPr>
        <w:t>#</w:t>
      </w:r>
      <w:r w:rsidR="0047514E">
        <w:rPr>
          <w:rFonts w:cs="Arial"/>
          <w:b/>
          <w:szCs w:val="24"/>
          <w:u w:val="single"/>
        </w:rPr>
        <w:t>1</w:t>
      </w:r>
      <w:r w:rsidRPr="005404B3">
        <w:rPr>
          <w:rFonts w:cs="Arial"/>
          <w:b/>
          <w:szCs w:val="24"/>
          <w:u w:val="single"/>
        </w:rPr>
        <w:t>:</w:t>
      </w:r>
    </w:p>
    <w:p w:rsidR="00342547" w:rsidRDefault="00342547" w:rsidP="00E328B2">
      <w:pPr>
        <w:pStyle w:val="ListParagraph"/>
        <w:widowControl w:val="0"/>
        <w:numPr>
          <w:ilvl w:val="0"/>
          <w:numId w:val="3"/>
        </w:numPr>
        <w:tabs>
          <w:tab w:val="left" w:pos="1980"/>
        </w:tabs>
        <w:autoSpaceDE w:val="0"/>
        <w:autoSpaceDN w:val="0"/>
        <w:adjustRightInd w:val="0"/>
        <w:jc w:val="both"/>
        <w:rPr>
          <w:rFonts w:cs="Arial"/>
          <w:szCs w:val="24"/>
        </w:rPr>
      </w:pPr>
      <w:r w:rsidRPr="0047514E">
        <w:rPr>
          <w:rFonts w:cs="Arial"/>
          <w:szCs w:val="24"/>
        </w:rPr>
        <w:t>Project</w:t>
      </w:r>
      <w:r w:rsidRPr="0047514E">
        <w:rPr>
          <w:rFonts w:cs="Arial"/>
          <w:szCs w:val="24"/>
        </w:rPr>
        <w:tab/>
      </w:r>
      <w:r w:rsidRPr="0047514E">
        <w:rPr>
          <w:rFonts w:cs="Arial"/>
          <w:szCs w:val="24"/>
        </w:rPr>
        <w:tab/>
      </w:r>
      <w:r w:rsidRPr="0047514E">
        <w:rPr>
          <w:rFonts w:cs="Arial"/>
          <w:szCs w:val="24"/>
        </w:rPr>
        <w:tab/>
      </w:r>
      <w:r w:rsidR="001E25C7">
        <w:rPr>
          <w:rFonts w:cs="Arial"/>
          <w:szCs w:val="24"/>
        </w:rPr>
        <w:t xml:space="preserve"> </w:t>
      </w:r>
      <w:r w:rsidRPr="003E67AD">
        <w:rPr>
          <w:rFonts w:cs="Arial"/>
          <w:b/>
          <w:szCs w:val="24"/>
        </w:rPr>
        <w:t>:</w:t>
      </w:r>
      <w:r w:rsidRPr="003E67AD">
        <w:rPr>
          <w:rFonts w:cs="Arial"/>
          <w:b/>
          <w:bCs/>
          <w:szCs w:val="24"/>
          <w:lang w:val="en-GB"/>
        </w:rPr>
        <w:t xml:space="preserve"> </w:t>
      </w:r>
      <w:r w:rsidR="00230ADA" w:rsidRPr="003E67AD">
        <w:rPr>
          <w:rFonts w:cs="Arial"/>
          <w:b/>
          <w:bCs/>
          <w:szCs w:val="24"/>
        </w:rPr>
        <w:t>Telecom Italia</w:t>
      </w:r>
      <w:r w:rsidRPr="0047514E">
        <w:rPr>
          <w:rFonts w:cs="Arial"/>
          <w:szCs w:val="24"/>
        </w:rPr>
        <w:tab/>
      </w:r>
    </w:p>
    <w:p w:rsidR="001E25C7" w:rsidRPr="0047514E" w:rsidRDefault="001E25C7" w:rsidP="00E328B2">
      <w:pPr>
        <w:pStyle w:val="ListParagraph"/>
        <w:widowControl w:val="0"/>
        <w:numPr>
          <w:ilvl w:val="0"/>
          <w:numId w:val="3"/>
        </w:numPr>
        <w:tabs>
          <w:tab w:val="left" w:pos="1980"/>
        </w:tabs>
        <w:autoSpaceDE w:val="0"/>
        <w:autoSpaceDN w:val="0"/>
        <w:adjustRightInd w:val="0"/>
        <w:jc w:val="both"/>
        <w:rPr>
          <w:rFonts w:cs="Arial"/>
          <w:szCs w:val="24"/>
        </w:rPr>
      </w:pPr>
      <w:r w:rsidRPr="00DF5D62">
        <w:t>Environment</w:t>
      </w:r>
      <w:r>
        <w:t xml:space="preserve">              :</w:t>
      </w:r>
      <w:r w:rsidRPr="001E25C7">
        <w:rPr>
          <w:rFonts w:cs="Arial"/>
          <w:b/>
          <w:szCs w:val="24"/>
        </w:rPr>
        <w:t xml:space="preserve"> </w:t>
      </w:r>
      <w:proofErr w:type="spellStart"/>
      <w:r w:rsidRPr="003E67AD">
        <w:rPr>
          <w:rFonts w:cs="Arial"/>
          <w:b/>
          <w:szCs w:val="24"/>
        </w:rPr>
        <w:t>Linux</w:t>
      </w:r>
      <w:proofErr w:type="gramStart"/>
      <w:r w:rsidRPr="003E67AD">
        <w:rPr>
          <w:rFonts w:cs="Arial"/>
          <w:b/>
          <w:szCs w:val="24"/>
        </w:rPr>
        <w:t>,</w:t>
      </w:r>
      <w:r w:rsidRPr="003E67AD">
        <w:rPr>
          <w:rFonts w:cs="Arial"/>
          <w:b/>
          <w:color w:val="222222"/>
          <w:szCs w:val="24"/>
          <w:shd w:val="clear" w:color="auto" w:fill="FFFFFF"/>
        </w:rPr>
        <w:t>SVN,ANT,Jenkins,Nexus,Sonar</w:t>
      </w:r>
      <w:proofErr w:type="spellEnd"/>
      <w:proofErr w:type="gramEnd"/>
      <w:r w:rsidRPr="003E67AD">
        <w:rPr>
          <w:rFonts w:cs="Arial"/>
          <w:b/>
          <w:color w:val="222222"/>
          <w:szCs w:val="24"/>
          <w:shd w:val="clear" w:color="auto" w:fill="FFFFFF"/>
        </w:rPr>
        <w:t xml:space="preserve"> </w:t>
      </w:r>
      <w:proofErr w:type="spellStart"/>
      <w:r w:rsidRPr="003E67AD">
        <w:rPr>
          <w:rFonts w:cs="Arial"/>
          <w:b/>
          <w:color w:val="222222"/>
          <w:szCs w:val="24"/>
          <w:shd w:val="clear" w:color="auto" w:fill="FFFFFF"/>
        </w:rPr>
        <w:t>Qube,Vmware</w:t>
      </w:r>
      <w:proofErr w:type="spellEnd"/>
      <w:r w:rsidRPr="0047514E">
        <w:rPr>
          <w:rFonts w:cs="Arial"/>
          <w:color w:val="222222"/>
          <w:szCs w:val="24"/>
          <w:shd w:val="clear" w:color="auto" w:fill="FFFFFF"/>
        </w:rPr>
        <w:t>.</w:t>
      </w:r>
    </w:p>
    <w:p w:rsidR="00342547" w:rsidRPr="00E31912" w:rsidRDefault="001E25C7" w:rsidP="00E328B2">
      <w:pPr>
        <w:pStyle w:val="ListParagraph"/>
        <w:numPr>
          <w:ilvl w:val="0"/>
          <w:numId w:val="3"/>
        </w:numPr>
        <w:rPr>
          <w:rFonts w:ascii="Cambria" w:hAnsi="Cambria" w:cs="Arial"/>
          <w:sz w:val="24"/>
          <w:szCs w:val="24"/>
        </w:rPr>
      </w:pPr>
      <w:r>
        <w:t xml:space="preserve">Operating System     </w:t>
      </w:r>
      <w:r w:rsidRPr="003E67AD">
        <w:rPr>
          <w:b/>
        </w:rPr>
        <w:t xml:space="preserve">: </w:t>
      </w:r>
      <w:proofErr w:type="spellStart"/>
      <w:r w:rsidRPr="003E67AD">
        <w:rPr>
          <w:b/>
        </w:rPr>
        <w:t>RedHat</w:t>
      </w:r>
      <w:proofErr w:type="spellEnd"/>
      <w:r w:rsidR="00342547" w:rsidRPr="00E31912">
        <w:rPr>
          <w:rFonts w:cs="Arial"/>
          <w:color w:val="222222"/>
          <w:szCs w:val="24"/>
          <w:shd w:val="clear" w:color="auto" w:fill="FFFFFF"/>
        </w:rPr>
        <w:tab/>
      </w:r>
    </w:p>
    <w:p w:rsidR="00D77742" w:rsidRDefault="00DA4017" w:rsidP="00342547">
      <w:pPr>
        <w:jc w:val="both"/>
        <w:rPr>
          <w:rFonts w:cs="Times New Roman"/>
          <w:b/>
          <w:bCs/>
          <w:color w:val="222222"/>
          <w:shd w:val="clear" w:color="auto" w:fill="FFFFFF"/>
        </w:rPr>
      </w:pPr>
      <w:r>
        <w:rPr>
          <w:rFonts w:ascii="Cambria" w:hAnsi="Cambria" w:cs="Arial"/>
          <w:b/>
          <w:sz w:val="24"/>
          <w:szCs w:val="24"/>
        </w:rPr>
        <w:t xml:space="preserve">       </w:t>
      </w:r>
      <w:r w:rsidR="00342547" w:rsidRPr="00DA4017">
        <w:rPr>
          <w:rFonts w:ascii="Cambria" w:hAnsi="Cambria" w:cs="Arial"/>
          <w:b/>
          <w:sz w:val="24"/>
          <w:szCs w:val="24"/>
          <w:u w:val="single"/>
        </w:rPr>
        <w:t>Description:</w:t>
      </w:r>
      <w:r>
        <w:rPr>
          <w:rFonts w:cs="Times New Roman"/>
          <w:b/>
          <w:bCs/>
          <w:color w:val="222222"/>
          <w:shd w:val="clear" w:color="auto" w:fill="FFFFFF"/>
        </w:rPr>
        <w:t xml:space="preserve"> </w:t>
      </w:r>
    </w:p>
    <w:p w:rsidR="00855FD0" w:rsidRPr="006909C0" w:rsidRDefault="006909C0" w:rsidP="006909C0">
      <w:pPr>
        <w:ind w:left="720"/>
        <w:rPr>
          <w:lang w:val="en-GB"/>
        </w:rPr>
      </w:pPr>
      <w:r w:rsidRPr="008F1A7A">
        <w:rPr>
          <w:rFonts w:cs="Times New Roman"/>
          <w:b/>
          <w:bCs/>
          <w:color w:val="222222"/>
          <w:shd w:val="clear" w:color="auto" w:fill="FFFFFF"/>
        </w:rPr>
        <w:t>Telecom Italia</w:t>
      </w:r>
      <w:r w:rsidRPr="008F1A7A">
        <w:rPr>
          <w:rFonts w:cs="Times New Roman"/>
          <w:color w:val="222222"/>
          <w:shd w:val="clear" w:color="auto" w:fill="FFFFFF"/>
        </w:rPr>
        <w:t> </w:t>
      </w:r>
      <w:r w:rsidRPr="00D428A3">
        <w:rPr>
          <w:lang w:val="en-GB"/>
        </w:rPr>
        <w:t>is an </w:t>
      </w:r>
      <w:hyperlink r:id="rId6" w:tooltip="Italy" w:history="1">
        <w:r w:rsidRPr="00D428A3">
          <w:rPr>
            <w:lang w:val="en-GB"/>
          </w:rPr>
          <w:t>Italian</w:t>
        </w:r>
      </w:hyperlink>
      <w:r w:rsidRPr="00D428A3">
        <w:rPr>
          <w:lang w:val="en-GB"/>
        </w:rPr>
        <w:t> </w:t>
      </w:r>
      <w:hyperlink r:id="rId7" w:tooltip="Telecommunications company" w:history="1">
        <w:r w:rsidRPr="00D428A3">
          <w:rPr>
            <w:lang w:val="en-GB"/>
          </w:rPr>
          <w:t>telecommunications company</w:t>
        </w:r>
      </w:hyperlink>
      <w:r w:rsidRPr="00D428A3">
        <w:rPr>
          <w:lang w:val="en-GB"/>
        </w:rPr>
        <w:t xml:space="preserve"> headquartered in Rome,                                                       which provides telephony services, mobile services, and DSL data services. Telecom Italia was officially created on 27 July 1994 by the merger of several telecommunication companies among which SIP, </w:t>
      </w:r>
      <w:proofErr w:type="spellStart"/>
      <w:r w:rsidRPr="00D428A3">
        <w:rPr>
          <w:lang w:val="en-GB"/>
        </w:rPr>
        <w:t>Iritel</w:t>
      </w:r>
      <w:proofErr w:type="spellEnd"/>
      <w:r w:rsidRPr="00D428A3">
        <w:rPr>
          <w:lang w:val="en-GB"/>
        </w:rPr>
        <w:t xml:space="preserve">, </w:t>
      </w:r>
      <w:proofErr w:type="spellStart"/>
      <w:r w:rsidRPr="00D428A3">
        <w:rPr>
          <w:lang w:val="en-GB"/>
        </w:rPr>
        <w:t>Italcable</w:t>
      </w:r>
      <w:proofErr w:type="spellEnd"/>
      <w:r w:rsidRPr="00D428A3">
        <w:rPr>
          <w:lang w:val="en-GB"/>
        </w:rPr>
        <w:t xml:space="preserve">, </w:t>
      </w:r>
      <w:proofErr w:type="spellStart"/>
      <w:r w:rsidRPr="00D428A3">
        <w:rPr>
          <w:lang w:val="en-GB"/>
        </w:rPr>
        <w:t>Telespazio</w:t>
      </w:r>
      <w:proofErr w:type="spellEnd"/>
      <w:r>
        <w:rPr>
          <w:lang w:val="en-GB"/>
        </w:rPr>
        <w:t xml:space="preserve"> and </w:t>
      </w:r>
      <w:proofErr w:type="spellStart"/>
      <w:r>
        <w:rPr>
          <w:lang w:val="en-GB"/>
        </w:rPr>
        <w:t>Sirm</w:t>
      </w:r>
      <w:proofErr w:type="spellEnd"/>
      <w:r>
        <w:rPr>
          <w:lang w:val="en-GB"/>
        </w:rPr>
        <w:t xml:space="preserve">. </w:t>
      </w:r>
    </w:p>
    <w:p w:rsidR="00342547" w:rsidRPr="00714A05" w:rsidRDefault="00714A05" w:rsidP="00460110">
      <w:pPr>
        <w:ind w:left="-360" w:firstLine="90"/>
        <w:rPr>
          <w:b/>
          <w:color w:val="000000"/>
          <w:u w:val="single"/>
        </w:rPr>
      </w:pPr>
      <w:r w:rsidRPr="00714A05">
        <w:rPr>
          <w:b/>
          <w:color w:val="000000"/>
        </w:rPr>
        <w:t xml:space="preserve">          </w:t>
      </w:r>
      <w:r w:rsidR="00DA4017">
        <w:rPr>
          <w:b/>
          <w:color w:val="000000"/>
        </w:rPr>
        <w:t xml:space="preserve">   </w:t>
      </w:r>
      <w:r w:rsidR="00342547" w:rsidRPr="00714A05">
        <w:rPr>
          <w:b/>
          <w:color w:val="000000"/>
          <w:u w:val="single"/>
        </w:rPr>
        <w:t>Role</w:t>
      </w:r>
      <w:r w:rsidR="007775D4">
        <w:rPr>
          <w:b/>
          <w:color w:val="000000"/>
          <w:u w:val="single"/>
        </w:rPr>
        <w:t>s</w:t>
      </w:r>
      <w:r w:rsidR="00342547" w:rsidRPr="00714A05">
        <w:rPr>
          <w:b/>
          <w:color w:val="000000"/>
          <w:u w:val="single"/>
        </w:rPr>
        <w:t xml:space="preserve"> &amp; Responsibilities: </w:t>
      </w:r>
    </w:p>
    <w:p w:rsidR="002849AB" w:rsidRPr="008F1A7A" w:rsidRDefault="002849AB" w:rsidP="00E328B2">
      <w:pPr>
        <w:pStyle w:val="ListParagraph"/>
        <w:numPr>
          <w:ilvl w:val="0"/>
          <w:numId w:val="5"/>
        </w:numPr>
      </w:pPr>
      <w:r w:rsidRPr="008F1A7A">
        <w:rPr>
          <w:lang w:val="en-GB"/>
        </w:rPr>
        <w:t xml:space="preserve">Involved in creating the company's </w:t>
      </w:r>
      <w:proofErr w:type="spellStart"/>
      <w:r w:rsidRPr="008F1A7A">
        <w:rPr>
          <w:lang w:val="en-GB"/>
        </w:rPr>
        <w:t>DevOps</w:t>
      </w:r>
      <w:proofErr w:type="spellEnd"/>
      <w:r w:rsidRPr="008F1A7A">
        <w:rPr>
          <w:lang w:val="en-GB"/>
        </w:rPr>
        <w:t xml:space="preserve"> strategy in a mix environment of Linux (RHEL, Centos) servers along with creatin</w:t>
      </w:r>
      <w:r>
        <w:rPr>
          <w:lang w:val="en-GB"/>
        </w:rPr>
        <w:t xml:space="preserve">g and implementing on Virtual </w:t>
      </w:r>
      <w:proofErr w:type="gramStart"/>
      <w:r>
        <w:rPr>
          <w:lang w:val="en-GB"/>
        </w:rPr>
        <w:t xml:space="preserve">Environments </w:t>
      </w:r>
      <w:r w:rsidRPr="008F1A7A">
        <w:rPr>
          <w:lang w:val="en-GB"/>
        </w:rPr>
        <w:t>.</w:t>
      </w:r>
      <w:proofErr w:type="gramEnd"/>
    </w:p>
    <w:p w:rsidR="002849AB" w:rsidRPr="008F1A7A" w:rsidRDefault="002849AB" w:rsidP="00E328B2">
      <w:pPr>
        <w:pStyle w:val="ListParagraph"/>
        <w:numPr>
          <w:ilvl w:val="0"/>
          <w:numId w:val="5"/>
        </w:numPr>
      </w:pPr>
      <w:r w:rsidRPr="008F1A7A">
        <w:rPr>
          <w:lang w:val="en-GB"/>
        </w:rPr>
        <w:t>Responsibilities include developing complex build, test, provision, secure and deployment systems and providing support to a large community of developers and testers.</w:t>
      </w:r>
    </w:p>
    <w:p w:rsidR="002849AB" w:rsidRPr="008F1A7A" w:rsidRDefault="002849AB" w:rsidP="00E328B2">
      <w:pPr>
        <w:pStyle w:val="ListParagraph"/>
        <w:numPr>
          <w:ilvl w:val="0"/>
          <w:numId w:val="5"/>
        </w:numPr>
        <w:rPr>
          <w:bCs/>
          <w:lang w:eastAsia="ar-SA"/>
        </w:rPr>
      </w:pPr>
      <w:r w:rsidRPr="008F1A7A">
        <w:rPr>
          <w:rFonts w:eastAsia="Calibri"/>
        </w:rPr>
        <w:t xml:space="preserve">Creating repositories, new users for </w:t>
      </w:r>
      <w:r w:rsidRPr="00300D0D">
        <w:rPr>
          <w:rFonts w:eastAsia="Calibri"/>
          <w:b/>
        </w:rPr>
        <w:t>SVN</w:t>
      </w:r>
      <w:r w:rsidRPr="008F1A7A">
        <w:rPr>
          <w:rFonts w:eastAsia="Calibri"/>
        </w:rPr>
        <w:t xml:space="preserve"> and give the permissions to users to access repository</w:t>
      </w:r>
      <w:r w:rsidRPr="008F1A7A">
        <w:rPr>
          <w:rFonts w:eastAsia="Calibri"/>
          <w:bCs/>
          <w:lang w:eastAsia="ar-SA"/>
        </w:rPr>
        <w:t>.</w:t>
      </w:r>
    </w:p>
    <w:p w:rsidR="002849AB" w:rsidRPr="008F1A7A" w:rsidRDefault="002849AB" w:rsidP="00E328B2">
      <w:pPr>
        <w:pStyle w:val="ListParagraph"/>
        <w:numPr>
          <w:ilvl w:val="0"/>
          <w:numId w:val="5"/>
        </w:numPr>
      </w:pPr>
      <w:r w:rsidRPr="008F1A7A">
        <w:rPr>
          <w:rFonts w:eastAsia="Calibri"/>
        </w:rPr>
        <w:t>Create branches and participating in merging.</w:t>
      </w:r>
    </w:p>
    <w:p w:rsidR="002849AB" w:rsidRPr="008F1A7A" w:rsidRDefault="002849AB" w:rsidP="00E328B2">
      <w:pPr>
        <w:pStyle w:val="ListParagraph"/>
        <w:numPr>
          <w:ilvl w:val="0"/>
          <w:numId w:val="5"/>
        </w:numPr>
      </w:pPr>
      <w:r w:rsidRPr="008F1A7A">
        <w:rPr>
          <w:rFonts w:eastAsia="Calibri"/>
        </w:rPr>
        <w:t>Monitor and track requests in Subversion.</w:t>
      </w:r>
    </w:p>
    <w:p w:rsidR="002849AB" w:rsidRPr="008F1A7A" w:rsidRDefault="002849AB" w:rsidP="00E328B2">
      <w:pPr>
        <w:pStyle w:val="ListParagraph"/>
        <w:numPr>
          <w:ilvl w:val="0"/>
          <w:numId w:val="5"/>
        </w:numPr>
        <w:rPr>
          <w:rFonts w:eastAsia="Calibri"/>
        </w:rPr>
      </w:pPr>
      <w:r w:rsidRPr="008F1A7A">
        <w:rPr>
          <w:rFonts w:eastAsia="Calibri"/>
        </w:rPr>
        <w:t>Helping users on Day to Day activities involving Check In, Check Out, View problems.</w:t>
      </w:r>
    </w:p>
    <w:p w:rsidR="002849AB" w:rsidRPr="008F1A7A" w:rsidRDefault="002849AB" w:rsidP="00E328B2">
      <w:pPr>
        <w:pStyle w:val="ListParagraph"/>
        <w:numPr>
          <w:ilvl w:val="0"/>
          <w:numId w:val="5"/>
        </w:numPr>
        <w:rPr>
          <w:rFonts w:eastAsia="Calibri"/>
        </w:rPr>
      </w:pPr>
      <w:r w:rsidRPr="008F1A7A">
        <w:rPr>
          <w:rFonts w:eastAsia="Calibri"/>
        </w:rPr>
        <w:t>Resolve problems related to subversion.</w:t>
      </w:r>
    </w:p>
    <w:p w:rsidR="002849AB" w:rsidRPr="008F1A7A" w:rsidRDefault="002849AB" w:rsidP="00E328B2">
      <w:pPr>
        <w:pStyle w:val="ListParagraph"/>
        <w:numPr>
          <w:ilvl w:val="0"/>
          <w:numId w:val="5"/>
        </w:numPr>
        <w:rPr>
          <w:rFonts w:eastAsia="Calibri"/>
        </w:rPr>
      </w:pPr>
      <w:r w:rsidRPr="008F1A7A">
        <w:rPr>
          <w:rFonts w:eastAsia="Calibri"/>
        </w:rPr>
        <w:t xml:space="preserve">Taking back up on time of the </w:t>
      </w:r>
      <w:proofErr w:type="spellStart"/>
      <w:r w:rsidRPr="008F1A7A">
        <w:rPr>
          <w:rFonts w:eastAsia="Calibri"/>
        </w:rPr>
        <w:t>svn</w:t>
      </w:r>
      <w:proofErr w:type="spellEnd"/>
      <w:r w:rsidRPr="008F1A7A">
        <w:rPr>
          <w:rFonts w:eastAsia="Calibri"/>
        </w:rPr>
        <w:t xml:space="preserve"> repository.</w:t>
      </w:r>
    </w:p>
    <w:p w:rsidR="002849AB" w:rsidRPr="008F1A7A" w:rsidRDefault="002849AB" w:rsidP="00E328B2">
      <w:pPr>
        <w:pStyle w:val="ListParagraph"/>
        <w:numPr>
          <w:ilvl w:val="0"/>
          <w:numId w:val="5"/>
        </w:numPr>
        <w:rPr>
          <w:rFonts w:eastAsia="Times New Roman"/>
          <w:lang w:val="en-GB"/>
        </w:rPr>
      </w:pPr>
      <w:r w:rsidRPr="008F1A7A">
        <w:rPr>
          <w:rFonts w:eastAsia="Times New Roman"/>
          <w:lang w:val="en-GB"/>
        </w:rPr>
        <w:t xml:space="preserve">Created </w:t>
      </w:r>
      <w:r w:rsidRPr="007870D1">
        <w:rPr>
          <w:rFonts w:eastAsia="Times New Roman"/>
          <w:b/>
          <w:lang w:val="en-GB"/>
        </w:rPr>
        <w:t>ANT</w:t>
      </w:r>
      <w:r w:rsidRPr="008F1A7A">
        <w:rPr>
          <w:rFonts w:eastAsia="Times New Roman"/>
          <w:lang w:val="en-GB"/>
        </w:rPr>
        <w:t xml:space="preserve"> build script which performs compilation of the code and generate the application </w:t>
      </w:r>
      <w:proofErr w:type="spellStart"/>
      <w:r w:rsidRPr="008F1A7A">
        <w:rPr>
          <w:rFonts w:eastAsia="Times New Roman"/>
          <w:lang w:val="en-GB"/>
        </w:rPr>
        <w:t>artifacts</w:t>
      </w:r>
      <w:proofErr w:type="spellEnd"/>
    </w:p>
    <w:p w:rsidR="002849AB" w:rsidRPr="008F1A7A" w:rsidRDefault="002849AB" w:rsidP="00E328B2">
      <w:pPr>
        <w:pStyle w:val="ListParagraph"/>
        <w:numPr>
          <w:ilvl w:val="0"/>
          <w:numId w:val="5"/>
        </w:numPr>
        <w:rPr>
          <w:lang w:val="en-GB"/>
        </w:rPr>
      </w:pPr>
      <w:r w:rsidRPr="008F1A7A">
        <w:rPr>
          <w:rFonts w:eastAsia="Times New Roman"/>
          <w:lang w:val="en-GB"/>
        </w:rPr>
        <w:t>Resolved build and release dependencies in collaboration with other departments.</w:t>
      </w:r>
    </w:p>
    <w:p w:rsidR="002849AB" w:rsidRPr="008F1A7A" w:rsidRDefault="002849AB" w:rsidP="00E328B2">
      <w:pPr>
        <w:pStyle w:val="ListParagraph"/>
        <w:numPr>
          <w:ilvl w:val="0"/>
          <w:numId w:val="5"/>
        </w:numPr>
      </w:pPr>
      <w:r w:rsidRPr="008F1A7A">
        <w:rPr>
          <w:lang w:val="en-GB"/>
        </w:rPr>
        <w:t>Jenkins is used as a continuous integration tool for automation of daily process. </w:t>
      </w:r>
    </w:p>
    <w:p w:rsidR="002849AB" w:rsidRPr="008F1A7A" w:rsidRDefault="002849AB" w:rsidP="00E328B2">
      <w:pPr>
        <w:pStyle w:val="ListParagraph"/>
        <w:numPr>
          <w:ilvl w:val="0"/>
          <w:numId w:val="5"/>
        </w:numPr>
        <w:rPr>
          <w:color w:val="0D0D0D"/>
        </w:rPr>
      </w:pPr>
      <w:r w:rsidRPr="008F1A7A">
        <w:rPr>
          <w:color w:val="0D0D0D"/>
        </w:rPr>
        <w:t xml:space="preserve">Automate the build process using Jenkins jobs. Monitoring daily builds using CI tool </w:t>
      </w:r>
      <w:proofErr w:type="gramStart"/>
      <w:r w:rsidRPr="007870D1">
        <w:rPr>
          <w:b/>
          <w:color w:val="0D0D0D"/>
        </w:rPr>
        <w:t>Jenkins</w:t>
      </w:r>
      <w:r w:rsidRPr="008F1A7A">
        <w:rPr>
          <w:color w:val="0D0D0D"/>
        </w:rPr>
        <w:t xml:space="preserve"> .</w:t>
      </w:r>
      <w:proofErr w:type="gramEnd"/>
      <w:r w:rsidRPr="008F1A7A">
        <w:rPr>
          <w:color w:val="0D0D0D"/>
        </w:rPr>
        <w:t xml:space="preserve"> Verifying logs if build fails. </w:t>
      </w:r>
    </w:p>
    <w:p w:rsidR="002849AB" w:rsidRPr="00AB5653" w:rsidRDefault="002849AB" w:rsidP="00E328B2">
      <w:pPr>
        <w:pStyle w:val="ListParagraph"/>
        <w:numPr>
          <w:ilvl w:val="0"/>
          <w:numId w:val="5"/>
        </w:numPr>
        <w:rPr>
          <w:rFonts w:eastAsia="Times New Roman"/>
          <w:color w:val="0D0D0D"/>
        </w:rPr>
      </w:pPr>
      <w:r w:rsidRPr="008F1A7A">
        <w:rPr>
          <w:color w:val="0D0D0D"/>
        </w:rPr>
        <w:t xml:space="preserve">Verify Deployment logs to check for successful deployments. Deploy the </w:t>
      </w:r>
      <w:proofErr w:type="spellStart"/>
      <w:r w:rsidRPr="008F1A7A">
        <w:rPr>
          <w:color w:val="0D0D0D"/>
        </w:rPr>
        <w:t>artifacts</w:t>
      </w:r>
      <w:proofErr w:type="spellEnd"/>
      <w:r w:rsidRPr="008F1A7A">
        <w:rPr>
          <w:color w:val="0D0D0D"/>
        </w:rPr>
        <w:t xml:space="preserve"> into </w:t>
      </w:r>
      <w:r w:rsidRPr="007870D1">
        <w:rPr>
          <w:b/>
          <w:color w:val="0D0D0D"/>
        </w:rPr>
        <w:t>Nexus</w:t>
      </w:r>
      <w:r w:rsidRPr="008F1A7A">
        <w:rPr>
          <w:color w:val="0D0D0D"/>
        </w:rPr>
        <w:t xml:space="preserve"> Repository. </w:t>
      </w:r>
    </w:p>
    <w:p w:rsidR="002849AB" w:rsidRPr="00AB5653" w:rsidRDefault="002849AB" w:rsidP="00E328B2">
      <w:pPr>
        <w:pStyle w:val="ListParagraph"/>
        <w:numPr>
          <w:ilvl w:val="0"/>
          <w:numId w:val="5"/>
        </w:numPr>
        <w:rPr>
          <w:rFonts w:eastAsia="Times New Roman"/>
          <w:color w:val="0D0D0D"/>
        </w:rPr>
      </w:pPr>
      <w:r>
        <w:rPr>
          <w:rFonts w:eastAsia="Calibri"/>
        </w:rPr>
        <w:t xml:space="preserve">Configuration of </w:t>
      </w:r>
      <w:proofErr w:type="spellStart"/>
      <w:r w:rsidRPr="003E67AD">
        <w:rPr>
          <w:rFonts w:eastAsia="Calibri"/>
          <w:b/>
        </w:rPr>
        <w:t>Sonarqube</w:t>
      </w:r>
      <w:proofErr w:type="spellEnd"/>
      <w:r w:rsidRPr="008F1A7A">
        <w:rPr>
          <w:rFonts w:eastAsia="Calibri"/>
        </w:rPr>
        <w:t xml:space="preserve"> with </w:t>
      </w:r>
      <w:r w:rsidRPr="00AB5653">
        <w:rPr>
          <w:rFonts w:eastAsia="Calibri"/>
          <w:b/>
        </w:rPr>
        <w:t>Jenkins</w:t>
      </w:r>
    </w:p>
    <w:p w:rsidR="002849AB" w:rsidRPr="00714360" w:rsidRDefault="002849AB" w:rsidP="00E328B2">
      <w:pPr>
        <w:pStyle w:val="ListParagraph"/>
        <w:numPr>
          <w:ilvl w:val="0"/>
          <w:numId w:val="5"/>
        </w:numPr>
        <w:rPr>
          <w:rFonts w:eastAsia="Times New Roman"/>
          <w:color w:val="0D0D0D"/>
        </w:rPr>
      </w:pPr>
      <w:r w:rsidRPr="008F1A7A">
        <w:rPr>
          <w:rFonts w:eastAsia="Calibri"/>
        </w:rPr>
        <w:t xml:space="preserve">Managing Continuous Integration and Continuous Delivery using Jenkins and release management using </w:t>
      </w:r>
      <w:proofErr w:type="spellStart"/>
      <w:r w:rsidRPr="00AB5653">
        <w:rPr>
          <w:rFonts w:eastAsia="Calibri"/>
          <w:b/>
        </w:rPr>
        <w:t>SonarQube</w:t>
      </w:r>
      <w:proofErr w:type="spellEnd"/>
    </w:p>
    <w:p w:rsidR="002849AB" w:rsidRPr="008F1A7A" w:rsidRDefault="002849AB" w:rsidP="00E328B2">
      <w:pPr>
        <w:pStyle w:val="ListParagraph"/>
        <w:numPr>
          <w:ilvl w:val="0"/>
          <w:numId w:val="5"/>
        </w:numPr>
      </w:pPr>
      <w:r w:rsidRPr="008F1A7A">
        <w:rPr>
          <w:lang w:val="en-GB"/>
        </w:rPr>
        <w:t xml:space="preserve">Develop scalable build, test and deployment systems in virtualized environments and Conduct </w:t>
      </w:r>
      <w:proofErr w:type="spellStart"/>
      <w:r w:rsidRPr="008F1A7A">
        <w:rPr>
          <w:lang w:val="en-GB"/>
        </w:rPr>
        <w:t>DevOps</w:t>
      </w:r>
      <w:proofErr w:type="spellEnd"/>
      <w:r w:rsidRPr="008F1A7A">
        <w:rPr>
          <w:lang w:val="en-GB"/>
        </w:rPr>
        <w:t xml:space="preserve"> Process Planning.</w:t>
      </w:r>
    </w:p>
    <w:p w:rsidR="002849AB" w:rsidRPr="008F1A7A" w:rsidRDefault="002849AB" w:rsidP="00E328B2">
      <w:pPr>
        <w:pStyle w:val="ListParagraph"/>
        <w:numPr>
          <w:ilvl w:val="0"/>
          <w:numId w:val="5"/>
        </w:numPr>
      </w:pPr>
      <w:r w:rsidRPr="008F1A7A">
        <w:rPr>
          <w:lang w:val="en-GB"/>
        </w:rPr>
        <w:t xml:space="preserve">Setting up </w:t>
      </w:r>
      <w:r w:rsidRPr="008F1A7A">
        <w:rPr>
          <w:b/>
          <w:lang w:val="en-GB"/>
        </w:rPr>
        <w:t>Chef</w:t>
      </w:r>
      <w:r w:rsidRPr="008F1A7A">
        <w:rPr>
          <w:lang w:val="en-GB"/>
        </w:rPr>
        <w:t xml:space="preserve"> Infra, Bootstrapping nodes, creating and uploading recip</w:t>
      </w:r>
      <w:r>
        <w:rPr>
          <w:lang w:val="en-GB"/>
        </w:rPr>
        <w:t>es.</w:t>
      </w:r>
    </w:p>
    <w:p w:rsidR="002849AB" w:rsidRPr="008F1A7A" w:rsidRDefault="002849AB" w:rsidP="00E328B2">
      <w:pPr>
        <w:pStyle w:val="ListParagraph"/>
        <w:numPr>
          <w:ilvl w:val="0"/>
          <w:numId w:val="5"/>
        </w:numPr>
      </w:pPr>
      <w:bookmarkStart w:id="1" w:name="OLE_LINK1"/>
      <w:bookmarkStart w:id="2" w:name="OLE_LINK2"/>
      <w:r w:rsidRPr="008F1A7A">
        <w:rPr>
          <w:lang w:val="en-GB"/>
        </w:rPr>
        <w:t xml:space="preserve">Setting up the </w:t>
      </w:r>
      <w:r w:rsidRPr="00AB5653">
        <w:rPr>
          <w:b/>
          <w:lang w:val="en-GB"/>
        </w:rPr>
        <w:t>chef server, chef work stations</w:t>
      </w:r>
      <w:r w:rsidRPr="008F1A7A">
        <w:rPr>
          <w:lang w:val="en-GB"/>
        </w:rPr>
        <w:t xml:space="preserve"> and </w:t>
      </w:r>
      <w:r w:rsidRPr="00AB5653">
        <w:rPr>
          <w:b/>
          <w:lang w:val="en-GB"/>
        </w:rPr>
        <w:t>chef nodes</w:t>
      </w:r>
    </w:p>
    <w:p w:rsidR="002849AB" w:rsidRPr="008F1A7A" w:rsidRDefault="002849AB" w:rsidP="00E328B2">
      <w:pPr>
        <w:pStyle w:val="ListParagraph"/>
        <w:numPr>
          <w:ilvl w:val="0"/>
          <w:numId w:val="5"/>
        </w:numPr>
      </w:pPr>
      <w:r w:rsidRPr="008F1A7A">
        <w:rPr>
          <w:lang w:val="en-GB"/>
        </w:rPr>
        <w:t xml:space="preserve">Working with data bags, attributes, cookbooks, recipes and templates in </w:t>
      </w:r>
      <w:r w:rsidRPr="007870D1">
        <w:rPr>
          <w:b/>
          <w:lang w:val="en-GB"/>
        </w:rPr>
        <w:t>Chef</w:t>
      </w:r>
      <w:bookmarkEnd w:id="1"/>
      <w:bookmarkEnd w:id="2"/>
    </w:p>
    <w:p w:rsidR="002849AB" w:rsidRDefault="002849AB" w:rsidP="00E328B2">
      <w:pPr>
        <w:pStyle w:val="ListParagraph"/>
        <w:numPr>
          <w:ilvl w:val="0"/>
          <w:numId w:val="5"/>
        </w:numPr>
      </w:pPr>
      <w:r w:rsidRPr="008F1A7A">
        <w:t>Provided 24x7 production support and development environments. Ability to communicate requirements effectively to team members and manage applications.</w:t>
      </w:r>
    </w:p>
    <w:p w:rsidR="006E0F51" w:rsidRPr="00812E0D" w:rsidRDefault="006E0F51" w:rsidP="00812E0D">
      <w:pPr>
        <w:pStyle w:val="ListParagraph"/>
      </w:pPr>
    </w:p>
    <w:sectPr w:rsidR="006E0F51" w:rsidRPr="00812E0D" w:rsidSect="00B67617">
      <w:pgSz w:w="11906" w:h="16838"/>
      <w:pgMar w:top="1440" w:right="566" w:bottom="1440"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venir Book">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hint="default"/>
        <w:color w:val="000000"/>
        <w:sz w:val="22"/>
        <w:szCs w:val="22"/>
        <w:lang w:val="en-GB"/>
      </w:rPr>
    </w:lvl>
  </w:abstractNum>
  <w:abstractNum w:abstractNumId="3">
    <w:nsid w:val="05570DC9"/>
    <w:multiLevelType w:val="hybridMultilevel"/>
    <w:tmpl w:val="24148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1E147E"/>
    <w:multiLevelType w:val="hybridMultilevel"/>
    <w:tmpl w:val="BBEAB47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0F10849"/>
    <w:multiLevelType w:val="hybridMultilevel"/>
    <w:tmpl w:val="FBD22D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5F7ED7"/>
    <w:multiLevelType w:val="multilevel"/>
    <w:tmpl w:val="215F7ED7"/>
    <w:lvl w:ilvl="0">
      <w:start w:val="1"/>
      <w:numFmt w:val="bullet"/>
      <w:pStyle w:val="GanttheadHeading3Bullet"/>
      <w:lvlText w:val=""/>
      <w:lvlJc w:val="left"/>
      <w:pPr>
        <w:tabs>
          <w:tab w:val="left" w:pos="360"/>
        </w:tabs>
        <w:ind w:left="360" w:hanging="360"/>
      </w:pPr>
      <w:rPr>
        <w:rFonts w:ascii="Symbol" w:hAnsi="Symbol" w:hint="default"/>
      </w:rPr>
    </w:lvl>
    <w:lvl w:ilvl="1">
      <w:start w:val="1"/>
      <w:numFmt w:val="bullet"/>
      <w:lvlText w:val="o"/>
      <w:lvlJc w:val="left"/>
      <w:pPr>
        <w:tabs>
          <w:tab w:val="left" w:pos="0"/>
        </w:tabs>
        <w:ind w:left="0" w:hanging="360"/>
      </w:pPr>
      <w:rPr>
        <w:rFonts w:ascii="Courier New" w:hAnsi="Courier New" w:cs="Courier New" w:hint="default"/>
      </w:rPr>
    </w:lvl>
    <w:lvl w:ilvl="2">
      <w:start w:val="1"/>
      <w:numFmt w:val="bullet"/>
      <w:lvlText w:val=""/>
      <w:lvlJc w:val="left"/>
      <w:pPr>
        <w:tabs>
          <w:tab w:val="left" w:pos="720"/>
        </w:tabs>
        <w:ind w:left="72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o"/>
      <w:lvlJc w:val="left"/>
      <w:pPr>
        <w:tabs>
          <w:tab w:val="left" w:pos="2160"/>
        </w:tabs>
        <w:ind w:left="2160" w:hanging="360"/>
      </w:pPr>
      <w:rPr>
        <w:rFonts w:ascii="Courier New" w:hAnsi="Courier New" w:cs="Courier New" w:hint="default"/>
      </w:rPr>
    </w:lvl>
    <w:lvl w:ilvl="5">
      <w:start w:val="1"/>
      <w:numFmt w:val="bullet"/>
      <w:lvlText w:val=""/>
      <w:lvlJc w:val="left"/>
      <w:pPr>
        <w:tabs>
          <w:tab w:val="left" w:pos="2880"/>
        </w:tabs>
        <w:ind w:left="2880" w:hanging="360"/>
      </w:pPr>
      <w:rPr>
        <w:rFonts w:ascii="Wingdings" w:hAnsi="Wingdings" w:hint="default"/>
      </w:rPr>
    </w:lvl>
    <w:lvl w:ilvl="6">
      <w:start w:val="1"/>
      <w:numFmt w:val="bullet"/>
      <w:lvlText w:val=""/>
      <w:lvlJc w:val="left"/>
      <w:pPr>
        <w:tabs>
          <w:tab w:val="left" w:pos="3600"/>
        </w:tabs>
        <w:ind w:left="3600" w:hanging="360"/>
      </w:pPr>
      <w:rPr>
        <w:rFonts w:ascii="Symbol" w:hAnsi="Symbol" w:hint="default"/>
      </w:rPr>
    </w:lvl>
    <w:lvl w:ilvl="7">
      <w:start w:val="1"/>
      <w:numFmt w:val="bullet"/>
      <w:lvlText w:val="o"/>
      <w:lvlJc w:val="left"/>
      <w:pPr>
        <w:tabs>
          <w:tab w:val="left" w:pos="4320"/>
        </w:tabs>
        <w:ind w:left="4320" w:hanging="360"/>
      </w:pPr>
      <w:rPr>
        <w:rFonts w:ascii="Courier New" w:hAnsi="Courier New" w:cs="Courier New" w:hint="default"/>
      </w:rPr>
    </w:lvl>
    <w:lvl w:ilvl="8">
      <w:start w:val="1"/>
      <w:numFmt w:val="bullet"/>
      <w:lvlText w:val=""/>
      <w:lvlJc w:val="left"/>
      <w:pPr>
        <w:tabs>
          <w:tab w:val="left" w:pos="5040"/>
        </w:tabs>
        <w:ind w:left="5040" w:hanging="360"/>
      </w:pPr>
      <w:rPr>
        <w:rFonts w:ascii="Wingdings" w:hAnsi="Wingdings" w:hint="default"/>
      </w:rPr>
    </w:lvl>
  </w:abstractNum>
  <w:abstractNum w:abstractNumId="7">
    <w:nsid w:val="5ADC01A4"/>
    <w:multiLevelType w:val="hybridMultilevel"/>
    <w:tmpl w:val="32BCA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7B5EE2"/>
    <w:multiLevelType w:val="hybridMultilevel"/>
    <w:tmpl w:val="AB2C65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8F53475"/>
    <w:multiLevelType w:val="hybridMultilevel"/>
    <w:tmpl w:val="79C01B8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7A0D1125"/>
    <w:multiLevelType w:val="hybridMultilevel"/>
    <w:tmpl w:val="07F48D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4"/>
  </w:num>
  <w:num w:numId="4">
    <w:abstractNumId w:val="10"/>
  </w:num>
  <w:num w:numId="5">
    <w:abstractNumId w:val="3"/>
  </w:num>
  <w:num w:numId="6">
    <w:abstractNumId w:val="5"/>
  </w:num>
  <w:num w:numId="7">
    <w:abstractNumId w:val="7"/>
  </w:num>
  <w:num w:numId="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A57"/>
    <w:rsid w:val="00037736"/>
    <w:rsid w:val="00041A87"/>
    <w:rsid w:val="00045BD2"/>
    <w:rsid w:val="000611E7"/>
    <w:rsid w:val="0007265F"/>
    <w:rsid w:val="000A0792"/>
    <w:rsid w:val="000B5EDD"/>
    <w:rsid w:val="000D3BB3"/>
    <w:rsid w:val="001007D9"/>
    <w:rsid w:val="00110FB4"/>
    <w:rsid w:val="0015149C"/>
    <w:rsid w:val="001807FA"/>
    <w:rsid w:val="00183807"/>
    <w:rsid w:val="001E25C7"/>
    <w:rsid w:val="001E2F9A"/>
    <w:rsid w:val="00204AFE"/>
    <w:rsid w:val="00230ADA"/>
    <w:rsid w:val="0026298D"/>
    <w:rsid w:val="00263EEE"/>
    <w:rsid w:val="00271F23"/>
    <w:rsid w:val="0028193C"/>
    <w:rsid w:val="002849AB"/>
    <w:rsid w:val="0029690B"/>
    <w:rsid w:val="002A25D9"/>
    <w:rsid w:val="002B7DE8"/>
    <w:rsid w:val="002D3C3D"/>
    <w:rsid w:val="002E3F58"/>
    <w:rsid w:val="00300D0D"/>
    <w:rsid w:val="00303E3E"/>
    <w:rsid w:val="003048E2"/>
    <w:rsid w:val="00307C14"/>
    <w:rsid w:val="0031011F"/>
    <w:rsid w:val="00342547"/>
    <w:rsid w:val="003435EB"/>
    <w:rsid w:val="00347E56"/>
    <w:rsid w:val="003C1BCB"/>
    <w:rsid w:val="003D7F51"/>
    <w:rsid w:val="003E67AD"/>
    <w:rsid w:val="00421D85"/>
    <w:rsid w:val="00425DB6"/>
    <w:rsid w:val="004333C3"/>
    <w:rsid w:val="00451BEB"/>
    <w:rsid w:val="00460110"/>
    <w:rsid w:val="00464619"/>
    <w:rsid w:val="0047514E"/>
    <w:rsid w:val="004A0FF9"/>
    <w:rsid w:val="004A2816"/>
    <w:rsid w:val="004C1BD4"/>
    <w:rsid w:val="004C208C"/>
    <w:rsid w:val="004F2296"/>
    <w:rsid w:val="004F4FF9"/>
    <w:rsid w:val="004F6F7D"/>
    <w:rsid w:val="004F7296"/>
    <w:rsid w:val="00512250"/>
    <w:rsid w:val="005404B3"/>
    <w:rsid w:val="005413C5"/>
    <w:rsid w:val="005524B8"/>
    <w:rsid w:val="00553CE7"/>
    <w:rsid w:val="005701A7"/>
    <w:rsid w:val="0057316B"/>
    <w:rsid w:val="00585A57"/>
    <w:rsid w:val="005C3945"/>
    <w:rsid w:val="005F12CC"/>
    <w:rsid w:val="00637F0F"/>
    <w:rsid w:val="006603D7"/>
    <w:rsid w:val="0066350C"/>
    <w:rsid w:val="00666225"/>
    <w:rsid w:val="0067536F"/>
    <w:rsid w:val="006909C0"/>
    <w:rsid w:val="006A0A35"/>
    <w:rsid w:val="006A6C06"/>
    <w:rsid w:val="006B25AF"/>
    <w:rsid w:val="006B3143"/>
    <w:rsid w:val="006B467F"/>
    <w:rsid w:val="006E0F51"/>
    <w:rsid w:val="006E2BF3"/>
    <w:rsid w:val="0070481A"/>
    <w:rsid w:val="00706FE8"/>
    <w:rsid w:val="00714A05"/>
    <w:rsid w:val="00727A55"/>
    <w:rsid w:val="00734F6A"/>
    <w:rsid w:val="007575F9"/>
    <w:rsid w:val="007775D4"/>
    <w:rsid w:val="007870D1"/>
    <w:rsid w:val="00787EA5"/>
    <w:rsid w:val="007B03BF"/>
    <w:rsid w:val="007B52E6"/>
    <w:rsid w:val="00807E2B"/>
    <w:rsid w:val="00812E0D"/>
    <w:rsid w:val="00835C72"/>
    <w:rsid w:val="0085231C"/>
    <w:rsid w:val="00855FD0"/>
    <w:rsid w:val="008B2ACF"/>
    <w:rsid w:val="008D23EA"/>
    <w:rsid w:val="008D7E76"/>
    <w:rsid w:val="008E1C08"/>
    <w:rsid w:val="008F1A7A"/>
    <w:rsid w:val="008F3D13"/>
    <w:rsid w:val="0094734E"/>
    <w:rsid w:val="00954F05"/>
    <w:rsid w:val="009644F2"/>
    <w:rsid w:val="009B3ADD"/>
    <w:rsid w:val="009E44E8"/>
    <w:rsid w:val="009F2794"/>
    <w:rsid w:val="00A23E3D"/>
    <w:rsid w:val="00A42942"/>
    <w:rsid w:val="00A56DB9"/>
    <w:rsid w:val="00A6668F"/>
    <w:rsid w:val="00A83A8F"/>
    <w:rsid w:val="00A84210"/>
    <w:rsid w:val="00AA634A"/>
    <w:rsid w:val="00AA7150"/>
    <w:rsid w:val="00AB480B"/>
    <w:rsid w:val="00AB5653"/>
    <w:rsid w:val="00AD244C"/>
    <w:rsid w:val="00AD3F71"/>
    <w:rsid w:val="00AD6C62"/>
    <w:rsid w:val="00AF3C01"/>
    <w:rsid w:val="00AF6788"/>
    <w:rsid w:val="00B0317F"/>
    <w:rsid w:val="00B063C8"/>
    <w:rsid w:val="00B55205"/>
    <w:rsid w:val="00B64E40"/>
    <w:rsid w:val="00B67617"/>
    <w:rsid w:val="00B72045"/>
    <w:rsid w:val="00BA059D"/>
    <w:rsid w:val="00BB233C"/>
    <w:rsid w:val="00BB2F13"/>
    <w:rsid w:val="00BC32AC"/>
    <w:rsid w:val="00BD62E9"/>
    <w:rsid w:val="00C04A5B"/>
    <w:rsid w:val="00C2026E"/>
    <w:rsid w:val="00C33A5D"/>
    <w:rsid w:val="00C44D19"/>
    <w:rsid w:val="00C50938"/>
    <w:rsid w:val="00C72645"/>
    <w:rsid w:val="00CA59CD"/>
    <w:rsid w:val="00CE450D"/>
    <w:rsid w:val="00CF26F8"/>
    <w:rsid w:val="00D04E56"/>
    <w:rsid w:val="00D428A3"/>
    <w:rsid w:val="00D77742"/>
    <w:rsid w:val="00D85F62"/>
    <w:rsid w:val="00D92B27"/>
    <w:rsid w:val="00DA4017"/>
    <w:rsid w:val="00DD50A1"/>
    <w:rsid w:val="00DF5D62"/>
    <w:rsid w:val="00E13158"/>
    <w:rsid w:val="00E30248"/>
    <w:rsid w:val="00E31912"/>
    <w:rsid w:val="00E328B2"/>
    <w:rsid w:val="00E45DB7"/>
    <w:rsid w:val="00E46DDA"/>
    <w:rsid w:val="00E50071"/>
    <w:rsid w:val="00E961CF"/>
    <w:rsid w:val="00EA052E"/>
    <w:rsid w:val="00EE2FF1"/>
    <w:rsid w:val="00EE4285"/>
    <w:rsid w:val="00F00E45"/>
    <w:rsid w:val="00F05C4A"/>
    <w:rsid w:val="00F24E17"/>
    <w:rsid w:val="00F334F1"/>
    <w:rsid w:val="00F40F59"/>
    <w:rsid w:val="00F67E2E"/>
    <w:rsid w:val="00F85DEB"/>
    <w:rsid w:val="00FE1BD8"/>
    <w:rsid w:val="00FE7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85A57"/>
    <w:pPr>
      <w:jc w:val="center"/>
    </w:pPr>
    <w:rPr>
      <w:rFonts w:ascii="Arial" w:eastAsia="Times New Roman" w:hAnsi="Arial" w:cs="Arial"/>
      <w:b/>
      <w:bCs/>
      <w:sz w:val="28"/>
      <w:szCs w:val="24"/>
      <w:lang w:val="en-US" w:eastAsia="en-US"/>
    </w:rPr>
  </w:style>
  <w:style w:type="character" w:customStyle="1" w:styleId="TitleChar">
    <w:name w:val="Title Char"/>
    <w:basedOn w:val="DefaultParagraphFont"/>
    <w:link w:val="Title"/>
    <w:rsid w:val="00585A57"/>
    <w:rPr>
      <w:rFonts w:ascii="Arial" w:eastAsia="Times New Roman" w:hAnsi="Arial" w:cs="Arial"/>
      <w:b/>
      <w:bCs/>
      <w:sz w:val="28"/>
      <w:szCs w:val="24"/>
      <w:lang w:val="en-US" w:eastAsia="en-US"/>
    </w:rPr>
  </w:style>
  <w:style w:type="paragraph" w:customStyle="1" w:styleId="ListParagraph1">
    <w:name w:val="List Paragraph1"/>
    <w:basedOn w:val="Normal"/>
    <w:link w:val="ListParagraphChar"/>
    <w:uiPriority w:val="34"/>
    <w:qFormat/>
    <w:rsid w:val="00585A57"/>
    <w:pPr>
      <w:ind w:left="720"/>
    </w:pPr>
    <w:rPr>
      <w:rFonts w:ascii="Times New Roman" w:eastAsia="Times New Roman" w:hAnsi="Times New Roman" w:cs="Times New Roman"/>
      <w:sz w:val="24"/>
      <w:szCs w:val="24"/>
      <w:lang w:val="en-US" w:eastAsia="en-US"/>
    </w:rPr>
  </w:style>
  <w:style w:type="character" w:customStyle="1" w:styleId="ListParagraphChar">
    <w:name w:val="List Paragraph Char"/>
    <w:basedOn w:val="DefaultParagraphFont"/>
    <w:link w:val="ListParagraph1"/>
    <w:qFormat/>
    <w:rsid w:val="00585A57"/>
    <w:rPr>
      <w:rFonts w:ascii="Times New Roman" w:eastAsia="Times New Roman" w:hAnsi="Times New Roman" w:cs="Times New Roman"/>
      <w:sz w:val="24"/>
      <w:szCs w:val="24"/>
      <w:lang w:val="en-US" w:eastAsia="en-US"/>
    </w:rPr>
  </w:style>
  <w:style w:type="paragraph" w:customStyle="1" w:styleId="GanttheadHeading3Bullet">
    <w:name w:val="Gantthead Heading 3 Bullet"/>
    <w:basedOn w:val="Normal"/>
    <w:qFormat/>
    <w:rsid w:val="00A6668F"/>
    <w:pPr>
      <w:numPr>
        <w:numId w:val="1"/>
      </w:numPr>
      <w:suppressAutoHyphens/>
    </w:pPr>
    <w:rPr>
      <w:rFonts w:ascii="Times New Roman" w:eastAsia="Times New Roman" w:hAnsi="Times New Roman" w:cs="Times New Roman"/>
      <w:sz w:val="20"/>
      <w:szCs w:val="20"/>
      <w:lang w:val="en-US" w:eastAsia="en-US"/>
    </w:rPr>
  </w:style>
  <w:style w:type="paragraph" w:customStyle="1" w:styleId="SectionTitle">
    <w:name w:val="Section Title"/>
    <w:basedOn w:val="Normal"/>
    <w:next w:val="Normal"/>
    <w:uiPriority w:val="99"/>
    <w:qFormat/>
    <w:rsid w:val="00A6668F"/>
    <w:pPr>
      <w:keepNext/>
      <w:pBdr>
        <w:top w:val="double" w:sz="2" w:space="2" w:color="000000"/>
      </w:pBdr>
      <w:shd w:val="clear" w:color="auto" w:fill="F2F2F2"/>
      <w:suppressAutoHyphens/>
      <w:overflowPunct w:val="0"/>
      <w:autoSpaceDE w:val="0"/>
      <w:spacing w:before="120" w:after="0" w:line="240" w:lineRule="auto"/>
    </w:pPr>
    <w:rPr>
      <w:rFonts w:ascii="Arial" w:eastAsia="Times New Roman" w:hAnsi="Arial" w:cs="Times New Roman"/>
      <w:b/>
      <w:spacing w:val="-10"/>
      <w:sz w:val="20"/>
      <w:szCs w:val="20"/>
      <w:lang w:eastAsia="ar-SA"/>
    </w:rPr>
  </w:style>
  <w:style w:type="paragraph" w:styleId="ListParagraph">
    <w:name w:val="List Paragraph"/>
    <w:basedOn w:val="Normal"/>
    <w:uiPriority w:val="34"/>
    <w:qFormat/>
    <w:rsid w:val="00A84210"/>
    <w:pPr>
      <w:ind w:left="720"/>
      <w:contextualSpacing/>
    </w:pPr>
  </w:style>
  <w:style w:type="paragraph" w:customStyle="1" w:styleId="NoSpacing1">
    <w:name w:val="No Spacing1"/>
    <w:qFormat/>
    <w:rsid w:val="00AF3C01"/>
    <w:rPr>
      <w:rFonts w:ascii="Calibri" w:eastAsia="Calibri" w:hAnsi="Calibri" w:cs="Calibri"/>
      <w:color w:val="000000"/>
      <w:u w:color="000000"/>
      <w:lang w:val="en-US" w:eastAsia="en-US"/>
    </w:rPr>
  </w:style>
  <w:style w:type="character" w:styleId="Hyperlink">
    <w:name w:val="Hyperlink"/>
    <w:basedOn w:val="DefaultParagraphFont"/>
    <w:uiPriority w:val="99"/>
    <w:semiHidden/>
    <w:unhideWhenUsed/>
    <w:rsid w:val="0015149C"/>
    <w:rPr>
      <w:color w:val="0000FF"/>
      <w:u w:val="single"/>
    </w:rPr>
  </w:style>
  <w:style w:type="paragraph" w:customStyle="1" w:styleId="WW-Default">
    <w:name w:val="WW-Default"/>
    <w:rsid w:val="00BC32AC"/>
    <w:pPr>
      <w:widowControl w:val="0"/>
      <w:suppressAutoHyphens/>
      <w:autoSpaceDE w:val="0"/>
      <w:spacing w:after="0" w:line="240" w:lineRule="auto"/>
    </w:pPr>
    <w:rPr>
      <w:rFonts w:ascii="Arial" w:eastAsia="Times New Roman" w:hAnsi="Arial" w:cs="Arial"/>
      <w:kern w:val="1"/>
      <w:sz w:val="24"/>
      <w:szCs w:val="24"/>
      <w:lang w:eastAsia="hi-IN" w:bidi="hi-IN"/>
    </w:rPr>
  </w:style>
  <w:style w:type="character" w:customStyle="1" w:styleId="StrongEmphasis">
    <w:name w:val="Strong Emphasis"/>
    <w:qFormat/>
    <w:rsid w:val="003D7F51"/>
    <w:rPr>
      <w:b/>
      <w:bCs/>
    </w:rPr>
  </w:style>
  <w:style w:type="paragraph" w:styleId="Quote">
    <w:name w:val="Quote"/>
    <w:basedOn w:val="Normal"/>
    <w:next w:val="Normal"/>
    <w:link w:val="QuoteChar"/>
    <w:qFormat/>
    <w:rsid w:val="003D7F51"/>
    <w:rPr>
      <w:rFonts w:ascii="Calibri Light" w:eastAsia="MS Gothic" w:hAnsi="Calibri Light" w:cs="Times New Roman"/>
      <w:i/>
      <w:iCs/>
      <w:color w:val="00000A"/>
      <w:lang w:val="en-US" w:eastAsia="en-US" w:bidi="en-US"/>
    </w:rPr>
  </w:style>
  <w:style w:type="character" w:customStyle="1" w:styleId="QuoteChar">
    <w:name w:val="Quote Char"/>
    <w:basedOn w:val="DefaultParagraphFont"/>
    <w:link w:val="Quote"/>
    <w:rsid w:val="003D7F51"/>
    <w:rPr>
      <w:rFonts w:ascii="Calibri Light" w:eastAsia="MS Gothic" w:hAnsi="Calibri Light" w:cs="Times New Roman"/>
      <w:i/>
      <w:iCs/>
      <w:color w:val="00000A"/>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85A57"/>
    <w:pPr>
      <w:jc w:val="center"/>
    </w:pPr>
    <w:rPr>
      <w:rFonts w:ascii="Arial" w:eastAsia="Times New Roman" w:hAnsi="Arial" w:cs="Arial"/>
      <w:b/>
      <w:bCs/>
      <w:sz w:val="28"/>
      <w:szCs w:val="24"/>
      <w:lang w:val="en-US" w:eastAsia="en-US"/>
    </w:rPr>
  </w:style>
  <w:style w:type="character" w:customStyle="1" w:styleId="TitleChar">
    <w:name w:val="Title Char"/>
    <w:basedOn w:val="DefaultParagraphFont"/>
    <w:link w:val="Title"/>
    <w:rsid w:val="00585A57"/>
    <w:rPr>
      <w:rFonts w:ascii="Arial" w:eastAsia="Times New Roman" w:hAnsi="Arial" w:cs="Arial"/>
      <w:b/>
      <w:bCs/>
      <w:sz w:val="28"/>
      <w:szCs w:val="24"/>
      <w:lang w:val="en-US" w:eastAsia="en-US"/>
    </w:rPr>
  </w:style>
  <w:style w:type="paragraph" w:customStyle="1" w:styleId="ListParagraph1">
    <w:name w:val="List Paragraph1"/>
    <w:basedOn w:val="Normal"/>
    <w:link w:val="ListParagraphChar"/>
    <w:uiPriority w:val="34"/>
    <w:qFormat/>
    <w:rsid w:val="00585A57"/>
    <w:pPr>
      <w:ind w:left="720"/>
    </w:pPr>
    <w:rPr>
      <w:rFonts w:ascii="Times New Roman" w:eastAsia="Times New Roman" w:hAnsi="Times New Roman" w:cs="Times New Roman"/>
      <w:sz w:val="24"/>
      <w:szCs w:val="24"/>
      <w:lang w:val="en-US" w:eastAsia="en-US"/>
    </w:rPr>
  </w:style>
  <w:style w:type="character" w:customStyle="1" w:styleId="ListParagraphChar">
    <w:name w:val="List Paragraph Char"/>
    <w:basedOn w:val="DefaultParagraphFont"/>
    <w:link w:val="ListParagraph1"/>
    <w:qFormat/>
    <w:rsid w:val="00585A57"/>
    <w:rPr>
      <w:rFonts w:ascii="Times New Roman" w:eastAsia="Times New Roman" w:hAnsi="Times New Roman" w:cs="Times New Roman"/>
      <w:sz w:val="24"/>
      <w:szCs w:val="24"/>
      <w:lang w:val="en-US" w:eastAsia="en-US"/>
    </w:rPr>
  </w:style>
  <w:style w:type="paragraph" w:customStyle="1" w:styleId="GanttheadHeading3Bullet">
    <w:name w:val="Gantthead Heading 3 Bullet"/>
    <w:basedOn w:val="Normal"/>
    <w:qFormat/>
    <w:rsid w:val="00A6668F"/>
    <w:pPr>
      <w:numPr>
        <w:numId w:val="1"/>
      </w:numPr>
      <w:suppressAutoHyphens/>
    </w:pPr>
    <w:rPr>
      <w:rFonts w:ascii="Times New Roman" w:eastAsia="Times New Roman" w:hAnsi="Times New Roman" w:cs="Times New Roman"/>
      <w:sz w:val="20"/>
      <w:szCs w:val="20"/>
      <w:lang w:val="en-US" w:eastAsia="en-US"/>
    </w:rPr>
  </w:style>
  <w:style w:type="paragraph" w:customStyle="1" w:styleId="SectionTitle">
    <w:name w:val="Section Title"/>
    <w:basedOn w:val="Normal"/>
    <w:next w:val="Normal"/>
    <w:uiPriority w:val="99"/>
    <w:qFormat/>
    <w:rsid w:val="00A6668F"/>
    <w:pPr>
      <w:keepNext/>
      <w:pBdr>
        <w:top w:val="double" w:sz="2" w:space="2" w:color="000000"/>
      </w:pBdr>
      <w:shd w:val="clear" w:color="auto" w:fill="F2F2F2"/>
      <w:suppressAutoHyphens/>
      <w:overflowPunct w:val="0"/>
      <w:autoSpaceDE w:val="0"/>
      <w:spacing w:before="120" w:after="0" w:line="240" w:lineRule="auto"/>
    </w:pPr>
    <w:rPr>
      <w:rFonts w:ascii="Arial" w:eastAsia="Times New Roman" w:hAnsi="Arial" w:cs="Times New Roman"/>
      <w:b/>
      <w:spacing w:val="-10"/>
      <w:sz w:val="20"/>
      <w:szCs w:val="20"/>
      <w:lang w:eastAsia="ar-SA"/>
    </w:rPr>
  </w:style>
  <w:style w:type="paragraph" w:styleId="ListParagraph">
    <w:name w:val="List Paragraph"/>
    <w:basedOn w:val="Normal"/>
    <w:uiPriority w:val="34"/>
    <w:qFormat/>
    <w:rsid w:val="00A84210"/>
    <w:pPr>
      <w:ind w:left="720"/>
      <w:contextualSpacing/>
    </w:pPr>
  </w:style>
  <w:style w:type="paragraph" w:customStyle="1" w:styleId="NoSpacing1">
    <w:name w:val="No Spacing1"/>
    <w:qFormat/>
    <w:rsid w:val="00AF3C01"/>
    <w:rPr>
      <w:rFonts w:ascii="Calibri" w:eastAsia="Calibri" w:hAnsi="Calibri" w:cs="Calibri"/>
      <w:color w:val="000000"/>
      <w:u w:color="000000"/>
      <w:lang w:val="en-US" w:eastAsia="en-US"/>
    </w:rPr>
  </w:style>
  <w:style w:type="character" w:styleId="Hyperlink">
    <w:name w:val="Hyperlink"/>
    <w:basedOn w:val="DefaultParagraphFont"/>
    <w:uiPriority w:val="99"/>
    <w:semiHidden/>
    <w:unhideWhenUsed/>
    <w:rsid w:val="0015149C"/>
    <w:rPr>
      <w:color w:val="0000FF"/>
      <w:u w:val="single"/>
    </w:rPr>
  </w:style>
  <w:style w:type="paragraph" w:customStyle="1" w:styleId="WW-Default">
    <w:name w:val="WW-Default"/>
    <w:rsid w:val="00BC32AC"/>
    <w:pPr>
      <w:widowControl w:val="0"/>
      <w:suppressAutoHyphens/>
      <w:autoSpaceDE w:val="0"/>
      <w:spacing w:after="0" w:line="240" w:lineRule="auto"/>
    </w:pPr>
    <w:rPr>
      <w:rFonts w:ascii="Arial" w:eastAsia="Times New Roman" w:hAnsi="Arial" w:cs="Arial"/>
      <w:kern w:val="1"/>
      <w:sz w:val="24"/>
      <w:szCs w:val="24"/>
      <w:lang w:eastAsia="hi-IN" w:bidi="hi-IN"/>
    </w:rPr>
  </w:style>
  <w:style w:type="character" w:customStyle="1" w:styleId="StrongEmphasis">
    <w:name w:val="Strong Emphasis"/>
    <w:qFormat/>
    <w:rsid w:val="003D7F51"/>
    <w:rPr>
      <w:b/>
      <w:bCs/>
    </w:rPr>
  </w:style>
  <w:style w:type="paragraph" w:styleId="Quote">
    <w:name w:val="Quote"/>
    <w:basedOn w:val="Normal"/>
    <w:next w:val="Normal"/>
    <w:link w:val="QuoteChar"/>
    <w:qFormat/>
    <w:rsid w:val="003D7F51"/>
    <w:rPr>
      <w:rFonts w:ascii="Calibri Light" w:eastAsia="MS Gothic" w:hAnsi="Calibri Light" w:cs="Times New Roman"/>
      <w:i/>
      <w:iCs/>
      <w:color w:val="00000A"/>
      <w:lang w:val="en-US" w:eastAsia="en-US" w:bidi="en-US"/>
    </w:rPr>
  </w:style>
  <w:style w:type="character" w:customStyle="1" w:styleId="QuoteChar">
    <w:name w:val="Quote Char"/>
    <w:basedOn w:val="DefaultParagraphFont"/>
    <w:link w:val="Quote"/>
    <w:rsid w:val="003D7F51"/>
    <w:rPr>
      <w:rFonts w:ascii="Calibri Light" w:eastAsia="MS Gothic" w:hAnsi="Calibri Light" w:cs="Times New Roman"/>
      <w:i/>
      <w:iCs/>
      <w:color w:val="00000A"/>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Telecommunications_comp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tal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Robot2.0</dc:creator>
  <cp:lastModifiedBy>ADMIN</cp:lastModifiedBy>
  <cp:revision>2</cp:revision>
  <dcterms:created xsi:type="dcterms:W3CDTF">2017-10-24T03:15:00Z</dcterms:created>
  <dcterms:modified xsi:type="dcterms:W3CDTF">2017-10-24T03:15:00Z</dcterms:modified>
</cp:coreProperties>
</file>